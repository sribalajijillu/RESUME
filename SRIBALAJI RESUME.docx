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8A4F" w14:textId="61A68F1A" w:rsidR="00EA562B" w:rsidRPr="001E35D1" w:rsidRDefault="00E4676B" w:rsidP="00152916">
      <w:pPr>
        <w:pStyle w:val="Heading1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AD9B3E" wp14:editId="534DB7EE">
                <wp:simplePos x="0" y="0"/>
                <wp:positionH relativeFrom="column">
                  <wp:posOffset>4130675</wp:posOffset>
                </wp:positionH>
                <wp:positionV relativeFrom="paragraph">
                  <wp:posOffset>-258445</wp:posOffset>
                </wp:positionV>
                <wp:extent cx="2286000" cy="8286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EC1FF" w14:textId="2B2E38A9" w:rsidR="00CE01C4" w:rsidRDefault="00CE01C4" w:rsidP="00B927BF">
                            <w:r>
                              <w:t>Old No</w:t>
                            </w:r>
                            <w:r w:rsidR="00EF53B2">
                              <w:t>:19A</w:t>
                            </w:r>
                            <w:r>
                              <w:t>,New No:</w:t>
                            </w:r>
                            <w:r w:rsidR="00EF53B2">
                              <w:t>57</w:t>
                            </w:r>
                            <w:r>
                              <w:t xml:space="preserve">, </w:t>
                            </w:r>
                            <w:r w:rsidR="00EF53B2">
                              <w:t xml:space="preserve">Mahalakshmi </w:t>
                            </w:r>
                            <w:r>
                              <w:t xml:space="preserve">Street, </w:t>
                            </w:r>
                            <w:r w:rsidR="00EF53B2">
                              <w:t>Adhi Nagar</w:t>
                            </w:r>
                            <w:r>
                              <w:t>,</w:t>
                            </w:r>
                          </w:p>
                          <w:p w14:paraId="69B55AE1" w14:textId="46670B32" w:rsidR="00EA562B" w:rsidRPr="00B927BF" w:rsidRDefault="00EF53B2" w:rsidP="00B927BF">
                            <w:r>
                              <w:t>Velachery Main Road,East Tambaram,</w:t>
                            </w:r>
                            <w:r w:rsidR="00CE01C4">
                              <w:t>Chennai-600073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D9B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25pt;margin-top:-20.35pt;width:180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a0tA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" filled="f" stroked="f">
                <v:textbox>
                  <w:txbxContent>
                    <w:p w14:paraId="728EC1FF" w14:textId="2B2E38A9" w:rsidR="00CE01C4" w:rsidRDefault="00CE01C4" w:rsidP="00B927BF">
                      <w:r>
                        <w:t>Old No</w:t>
                      </w:r>
                      <w:r w:rsidR="00EF53B2">
                        <w:t>:19A</w:t>
                      </w:r>
                      <w:r>
                        <w:t>,New No:</w:t>
                      </w:r>
                      <w:r w:rsidR="00EF53B2">
                        <w:t>57</w:t>
                      </w:r>
                      <w:r>
                        <w:t xml:space="preserve">, </w:t>
                      </w:r>
                      <w:r w:rsidR="00EF53B2">
                        <w:t xml:space="preserve">Mahalakshmi </w:t>
                      </w:r>
                      <w:r>
                        <w:t xml:space="preserve">Street, </w:t>
                      </w:r>
                      <w:r w:rsidR="00EF53B2">
                        <w:t>Adhi Nagar</w:t>
                      </w:r>
                      <w:r>
                        <w:t>,</w:t>
                      </w:r>
                    </w:p>
                    <w:p w14:paraId="69B55AE1" w14:textId="46670B32" w:rsidR="00EA562B" w:rsidRPr="00B927BF" w:rsidRDefault="00EF53B2" w:rsidP="00B927BF">
                      <w:r>
                        <w:t>Velachery Main Road,East Tambaram,</w:t>
                      </w:r>
                      <w:r w:rsidR="00CE01C4">
                        <w:t>Chennai-600073</w:t>
                      </w:r>
                    </w:p>
                  </w:txbxContent>
                </v:textbox>
              </v:shape>
            </w:pict>
          </mc:Fallback>
        </mc:AlternateContent>
      </w:r>
      <w:r w:rsidR="00FA3B56">
        <w:rPr>
          <w:sz w:val="22"/>
          <w:szCs w:val="22"/>
        </w:rPr>
        <w:t>Sribalaji Saravanan</w:t>
      </w:r>
      <w:r w:rsidR="00EA562B" w:rsidRPr="001E35D1">
        <w:rPr>
          <w:sz w:val="22"/>
          <w:szCs w:val="22"/>
        </w:rPr>
        <w:tab/>
      </w:r>
      <w:r w:rsidR="00EA562B" w:rsidRPr="001E35D1">
        <w:rPr>
          <w:sz w:val="22"/>
          <w:szCs w:val="22"/>
        </w:rPr>
        <w:tab/>
      </w:r>
      <w:r w:rsidR="00EA562B" w:rsidRPr="001E35D1">
        <w:rPr>
          <w:sz w:val="22"/>
          <w:szCs w:val="22"/>
        </w:rPr>
        <w:tab/>
      </w:r>
      <w:r w:rsidR="00EA562B" w:rsidRPr="001E35D1">
        <w:rPr>
          <w:sz w:val="22"/>
          <w:szCs w:val="22"/>
        </w:rPr>
        <w:tab/>
      </w:r>
    </w:p>
    <w:p w14:paraId="05BAD83D" w14:textId="782F14F9" w:rsidR="00EA562B" w:rsidRPr="00152916" w:rsidRDefault="00EA562B" w:rsidP="00152916">
      <w:pPr>
        <w:pStyle w:val="Heading1"/>
        <w:rPr>
          <w:b w:val="0"/>
          <w:iCs/>
          <w:sz w:val="22"/>
          <w:szCs w:val="22"/>
        </w:rPr>
      </w:pPr>
      <w:r w:rsidRPr="00152916">
        <w:rPr>
          <w:b w:val="0"/>
          <w:iCs/>
          <w:sz w:val="22"/>
          <w:szCs w:val="22"/>
        </w:rPr>
        <w:t>Mobile number: +91</w:t>
      </w:r>
      <w:r w:rsidR="009500BB">
        <w:rPr>
          <w:b w:val="0"/>
          <w:iCs/>
          <w:sz w:val="22"/>
          <w:szCs w:val="22"/>
        </w:rPr>
        <w:t xml:space="preserve"> </w:t>
      </w:r>
      <w:r w:rsidR="00F11104">
        <w:rPr>
          <w:b w:val="0"/>
          <w:iCs/>
          <w:sz w:val="22"/>
          <w:szCs w:val="22"/>
        </w:rPr>
        <w:t>9952326758</w:t>
      </w:r>
    </w:p>
    <w:p w14:paraId="6C063FF9" w14:textId="30385468" w:rsidR="00EA562B" w:rsidRPr="00152916" w:rsidRDefault="00EA562B" w:rsidP="00152916">
      <w:pPr>
        <w:pStyle w:val="Heading1"/>
        <w:rPr>
          <w:b w:val="0"/>
          <w:sz w:val="22"/>
          <w:szCs w:val="22"/>
        </w:rPr>
      </w:pPr>
      <w:r w:rsidRPr="00152916">
        <w:rPr>
          <w:b w:val="0"/>
          <w:iCs/>
          <w:sz w:val="22"/>
          <w:szCs w:val="22"/>
        </w:rPr>
        <w:t xml:space="preserve">Email id: </w:t>
      </w:r>
      <w:r w:rsidR="00F11104">
        <w:rPr>
          <w:b w:val="0"/>
          <w:iCs/>
          <w:sz w:val="22"/>
          <w:szCs w:val="22"/>
        </w:rPr>
        <w:t>ssribalaji04</w:t>
      </w:r>
      <w:r w:rsidR="00562B7A" w:rsidRPr="00152916">
        <w:rPr>
          <w:b w:val="0"/>
          <w:iCs/>
          <w:sz w:val="22"/>
          <w:szCs w:val="22"/>
        </w:rPr>
        <w:t>@gmail.com</w:t>
      </w:r>
    </w:p>
    <w:p w14:paraId="46D12CEA" w14:textId="77777777" w:rsidR="00404FBA" w:rsidRPr="00152916" w:rsidRDefault="00404FBA" w:rsidP="00152916">
      <w:pPr>
        <w:pStyle w:val="Heading1"/>
        <w:rPr>
          <w:b w:val="0"/>
          <w:sz w:val="22"/>
          <w:szCs w:val="22"/>
        </w:rPr>
      </w:pPr>
    </w:p>
    <w:p w14:paraId="61B4F7C7" w14:textId="36A1DBDB" w:rsidR="00404FBA" w:rsidRDefault="004856BD" w:rsidP="00152916">
      <w:pPr>
        <w:pStyle w:val="Heading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Career Objective</w:t>
      </w:r>
    </w:p>
    <w:p w14:paraId="7A7C4209" w14:textId="77777777" w:rsidR="00071488" w:rsidRPr="00071488" w:rsidRDefault="00071488" w:rsidP="00071488"/>
    <w:p w14:paraId="76928746" w14:textId="033B60C8" w:rsidR="00636EF1" w:rsidRPr="00152916" w:rsidRDefault="00636EF1" w:rsidP="00152916">
      <w:pPr>
        <w:pStyle w:val="Heading1"/>
        <w:rPr>
          <w:b w:val="0"/>
          <w:sz w:val="22"/>
          <w:szCs w:val="22"/>
        </w:rPr>
      </w:pPr>
      <w:r w:rsidRPr="00152916">
        <w:rPr>
          <w:b w:val="0"/>
          <w:iCs/>
          <w:sz w:val="22"/>
          <w:szCs w:val="22"/>
          <w:lang w:val="en-AU"/>
        </w:rPr>
        <w:t xml:space="preserve">Goal is </w:t>
      </w:r>
      <w:r w:rsidRPr="00152916">
        <w:rPr>
          <w:b w:val="0"/>
          <w:sz w:val="22"/>
          <w:szCs w:val="22"/>
        </w:rPr>
        <w:t xml:space="preserve">to serve the interests of the organization to the best of my capabilities and to be a dynamic team player. </w:t>
      </w:r>
    </w:p>
    <w:p w14:paraId="00AD3837" w14:textId="42DD354D" w:rsidR="00404FBA" w:rsidRPr="00152916" w:rsidRDefault="00404FBA" w:rsidP="00FA3B56">
      <w:pPr>
        <w:pStyle w:val="Heading1"/>
        <w:tabs>
          <w:tab w:val="clear" w:pos="0"/>
        </w:tabs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 xml:space="preserve"> </w:t>
      </w:r>
    </w:p>
    <w:p w14:paraId="4EDD77AA" w14:textId="0BFE5F8A" w:rsidR="00404FBA" w:rsidRDefault="003D008D" w:rsidP="00152916">
      <w:pPr>
        <w:pStyle w:val="Heading1"/>
        <w:rPr>
          <w:color w:val="000000"/>
          <w:sz w:val="22"/>
          <w:szCs w:val="22"/>
        </w:rPr>
      </w:pPr>
      <w:r w:rsidRPr="003D008D">
        <w:rPr>
          <w:color w:val="000000"/>
          <w:sz w:val="22"/>
          <w:szCs w:val="22"/>
        </w:rPr>
        <w:t>Education Details</w:t>
      </w:r>
    </w:p>
    <w:p w14:paraId="38A3E5CF" w14:textId="77777777" w:rsidR="00071488" w:rsidRPr="00071488" w:rsidRDefault="00071488" w:rsidP="00071488"/>
    <w:p w14:paraId="2144A41A" w14:textId="4F1D1169" w:rsidR="00994AB9" w:rsidRPr="00152916" w:rsidRDefault="00994AB9" w:rsidP="003D008D">
      <w:pPr>
        <w:pStyle w:val="Heading1"/>
        <w:numPr>
          <w:ilvl w:val="0"/>
          <w:numId w:val="29"/>
        </w:numPr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>B</w:t>
      </w:r>
      <w:r w:rsidR="00FA3B56">
        <w:rPr>
          <w:b w:val="0"/>
          <w:sz w:val="22"/>
          <w:szCs w:val="22"/>
        </w:rPr>
        <w:t>E  ECE,</w:t>
      </w:r>
      <w:r w:rsidRPr="00152916">
        <w:rPr>
          <w:b w:val="0"/>
          <w:sz w:val="22"/>
          <w:szCs w:val="22"/>
        </w:rPr>
        <w:t xml:space="preserve"> </w:t>
      </w:r>
      <w:r w:rsidR="00FA3B56">
        <w:rPr>
          <w:b w:val="0"/>
          <w:sz w:val="22"/>
          <w:szCs w:val="22"/>
        </w:rPr>
        <w:t>Jeppiaar Engineering College,</w:t>
      </w:r>
      <w:r w:rsidRPr="00152916">
        <w:rPr>
          <w:b w:val="0"/>
          <w:sz w:val="22"/>
          <w:szCs w:val="22"/>
        </w:rPr>
        <w:t xml:space="preserve"> </w:t>
      </w:r>
      <w:r w:rsidR="00FA3B56">
        <w:rPr>
          <w:b w:val="0"/>
          <w:sz w:val="22"/>
          <w:szCs w:val="22"/>
        </w:rPr>
        <w:t>Chennai</w:t>
      </w:r>
      <w:r w:rsidRPr="00152916">
        <w:rPr>
          <w:b w:val="0"/>
          <w:sz w:val="22"/>
          <w:szCs w:val="22"/>
        </w:rPr>
        <w:t xml:space="preserve"> with aggregate of </w:t>
      </w:r>
      <w:r w:rsidR="00FA3B56">
        <w:rPr>
          <w:b w:val="0"/>
          <w:sz w:val="22"/>
          <w:szCs w:val="22"/>
        </w:rPr>
        <w:t>60.5</w:t>
      </w:r>
      <w:r w:rsidRPr="00152916">
        <w:rPr>
          <w:b w:val="0"/>
          <w:sz w:val="22"/>
          <w:szCs w:val="22"/>
        </w:rPr>
        <w:t>% in the year 201</w:t>
      </w:r>
      <w:r w:rsidR="00FA3B56">
        <w:rPr>
          <w:b w:val="0"/>
          <w:sz w:val="22"/>
          <w:szCs w:val="22"/>
        </w:rPr>
        <w:t>7</w:t>
      </w:r>
      <w:r w:rsidRPr="00152916">
        <w:rPr>
          <w:b w:val="0"/>
          <w:sz w:val="22"/>
          <w:szCs w:val="22"/>
        </w:rPr>
        <w:t>.</w:t>
      </w:r>
    </w:p>
    <w:p w14:paraId="61585023" w14:textId="60C3D08A" w:rsidR="00994AB9" w:rsidRPr="00152916" w:rsidRDefault="00994AB9" w:rsidP="003D008D">
      <w:pPr>
        <w:pStyle w:val="Heading1"/>
        <w:numPr>
          <w:ilvl w:val="0"/>
          <w:numId w:val="29"/>
        </w:numPr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 xml:space="preserve">HSC from </w:t>
      </w:r>
      <w:r w:rsidR="00FA3B56">
        <w:rPr>
          <w:b w:val="0"/>
          <w:sz w:val="22"/>
          <w:szCs w:val="22"/>
        </w:rPr>
        <w:t xml:space="preserve">MAM Matric Higher </w:t>
      </w:r>
      <w:r w:rsidRPr="00152916">
        <w:rPr>
          <w:b w:val="0"/>
          <w:sz w:val="22"/>
          <w:szCs w:val="22"/>
        </w:rPr>
        <w:t xml:space="preserve"> Secondary school, </w:t>
      </w:r>
      <w:r w:rsidR="00FA3B56">
        <w:rPr>
          <w:b w:val="0"/>
          <w:sz w:val="22"/>
          <w:szCs w:val="22"/>
        </w:rPr>
        <w:t>Mettur</w:t>
      </w:r>
      <w:r w:rsidRPr="00152916">
        <w:rPr>
          <w:b w:val="0"/>
          <w:sz w:val="22"/>
          <w:szCs w:val="22"/>
        </w:rPr>
        <w:t xml:space="preserve"> with aggregate of </w:t>
      </w:r>
      <w:r w:rsidR="00FA3B56">
        <w:rPr>
          <w:b w:val="0"/>
          <w:sz w:val="22"/>
          <w:szCs w:val="22"/>
        </w:rPr>
        <w:t>76</w:t>
      </w:r>
      <w:r w:rsidRPr="00152916">
        <w:rPr>
          <w:b w:val="0"/>
          <w:sz w:val="22"/>
          <w:szCs w:val="22"/>
        </w:rPr>
        <w:t>% in the year 20</w:t>
      </w:r>
      <w:r w:rsidR="00FA3B56">
        <w:rPr>
          <w:b w:val="0"/>
          <w:sz w:val="22"/>
          <w:szCs w:val="22"/>
        </w:rPr>
        <w:t>13</w:t>
      </w:r>
      <w:r w:rsidRPr="00152916">
        <w:rPr>
          <w:b w:val="0"/>
          <w:sz w:val="22"/>
          <w:szCs w:val="22"/>
        </w:rPr>
        <w:t>.</w:t>
      </w:r>
    </w:p>
    <w:p w14:paraId="14072EA0" w14:textId="7426F1D6" w:rsidR="00994AB9" w:rsidRPr="00152916" w:rsidRDefault="00994AB9" w:rsidP="003D008D">
      <w:pPr>
        <w:pStyle w:val="Heading1"/>
        <w:numPr>
          <w:ilvl w:val="0"/>
          <w:numId w:val="29"/>
        </w:numPr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 xml:space="preserve">SSLC from </w:t>
      </w:r>
      <w:r w:rsidR="00FA3B56">
        <w:rPr>
          <w:b w:val="0"/>
          <w:sz w:val="22"/>
          <w:szCs w:val="22"/>
        </w:rPr>
        <w:t>Nirmala</w:t>
      </w:r>
      <w:r w:rsidRPr="00152916">
        <w:rPr>
          <w:b w:val="0"/>
          <w:sz w:val="22"/>
          <w:szCs w:val="22"/>
        </w:rPr>
        <w:t xml:space="preserve"> Higher Secondary School, </w:t>
      </w:r>
      <w:r w:rsidR="00FA3B56">
        <w:rPr>
          <w:b w:val="0"/>
          <w:sz w:val="22"/>
          <w:szCs w:val="22"/>
        </w:rPr>
        <w:t>Kolathur</w:t>
      </w:r>
      <w:r w:rsidRPr="00152916">
        <w:rPr>
          <w:b w:val="0"/>
          <w:sz w:val="22"/>
          <w:szCs w:val="22"/>
        </w:rPr>
        <w:t xml:space="preserve"> with aggregate of </w:t>
      </w:r>
      <w:r w:rsidR="00FA3B56">
        <w:rPr>
          <w:b w:val="0"/>
          <w:sz w:val="22"/>
          <w:szCs w:val="22"/>
        </w:rPr>
        <w:t>81</w:t>
      </w:r>
      <w:r w:rsidRPr="00152916">
        <w:rPr>
          <w:b w:val="0"/>
          <w:sz w:val="22"/>
          <w:szCs w:val="22"/>
        </w:rPr>
        <w:t>% in the year 20</w:t>
      </w:r>
      <w:r w:rsidR="00FA3B56">
        <w:rPr>
          <w:b w:val="0"/>
          <w:sz w:val="22"/>
          <w:szCs w:val="22"/>
        </w:rPr>
        <w:t>11</w:t>
      </w:r>
      <w:r w:rsidRPr="00152916">
        <w:rPr>
          <w:b w:val="0"/>
          <w:sz w:val="22"/>
          <w:szCs w:val="22"/>
        </w:rPr>
        <w:t>.</w:t>
      </w:r>
    </w:p>
    <w:p w14:paraId="729476C8" w14:textId="77777777" w:rsidR="003D008D" w:rsidRDefault="003D008D" w:rsidP="00152916">
      <w:pPr>
        <w:pStyle w:val="Heading1"/>
        <w:rPr>
          <w:b w:val="0"/>
          <w:sz w:val="22"/>
          <w:szCs w:val="22"/>
        </w:rPr>
      </w:pPr>
    </w:p>
    <w:p w14:paraId="449DBB83" w14:textId="02B40447" w:rsidR="00994AB9" w:rsidRDefault="003D008D" w:rsidP="00152916">
      <w:pPr>
        <w:pStyle w:val="Heading1"/>
        <w:rPr>
          <w:color w:val="000000"/>
          <w:sz w:val="22"/>
          <w:szCs w:val="22"/>
        </w:rPr>
      </w:pPr>
      <w:r w:rsidRPr="003D008D">
        <w:rPr>
          <w:color w:val="000000"/>
          <w:sz w:val="22"/>
          <w:szCs w:val="22"/>
        </w:rPr>
        <w:t>Technical Profeciency</w:t>
      </w:r>
    </w:p>
    <w:p w14:paraId="4F14D59C" w14:textId="77777777" w:rsidR="00071488" w:rsidRPr="00071488" w:rsidRDefault="00071488" w:rsidP="00071488"/>
    <w:p w14:paraId="722F56F2" w14:textId="77777777" w:rsidR="00994AB9" w:rsidRPr="00152916" w:rsidRDefault="00DD322D" w:rsidP="00152916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994AB9" w:rsidRPr="00152916">
        <w:rPr>
          <w:b w:val="0"/>
          <w:sz w:val="22"/>
          <w:szCs w:val="22"/>
        </w:rPr>
        <w:t>Operating system</w:t>
      </w:r>
      <w:r w:rsidR="00994AB9" w:rsidRPr="00152916">
        <w:rPr>
          <w:b w:val="0"/>
          <w:sz w:val="22"/>
          <w:szCs w:val="22"/>
        </w:rPr>
        <w:tab/>
      </w:r>
      <w:r w:rsidR="00994AB9" w:rsidRPr="00152916">
        <w:rPr>
          <w:b w:val="0"/>
          <w:sz w:val="22"/>
          <w:szCs w:val="22"/>
        </w:rPr>
        <w:tab/>
        <w:t>:</w:t>
      </w:r>
      <w:r w:rsidR="00994AB9" w:rsidRPr="00152916">
        <w:rPr>
          <w:b w:val="0"/>
          <w:sz w:val="22"/>
          <w:szCs w:val="22"/>
        </w:rPr>
        <w:tab/>
        <w:t>Up to Windows</w:t>
      </w:r>
      <w:r>
        <w:rPr>
          <w:b w:val="0"/>
          <w:sz w:val="22"/>
          <w:szCs w:val="22"/>
        </w:rPr>
        <w:t xml:space="preserve"> </w:t>
      </w:r>
      <w:r w:rsidR="009500BB">
        <w:rPr>
          <w:b w:val="0"/>
          <w:sz w:val="22"/>
          <w:szCs w:val="22"/>
        </w:rPr>
        <w:t>10</w:t>
      </w:r>
      <w:r w:rsidR="00994AB9" w:rsidRPr="00152916">
        <w:rPr>
          <w:b w:val="0"/>
          <w:sz w:val="22"/>
          <w:szCs w:val="22"/>
        </w:rPr>
        <w:t>.</w:t>
      </w:r>
    </w:p>
    <w:p w14:paraId="1D277143" w14:textId="1F6B40F1" w:rsidR="00994AB9" w:rsidRPr="00152916" w:rsidRDefault="00DD322D" w:rsidP="00152916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FA3B56">
        <w:rPr>
          <w:b w:val="0"/>
          <w:sz w:val="22"/>
          <w:szCs w:val="22"/>
        </w:rPr>
        <w:t>Programming Basics</w:t>
      </w:r>
      <w:r w:rsidR="00994AB9" w:rsidRPr="00152916">
        <w:rPr>
          <w:b w:val="0"/>
          <w:sz w:val="22"/>
          <w:szCs w:val="22"/>
        </w:rPr>
        <w:t xml:space="preserve">            </w:t>
      </w:r>
      <w:r w:rsidR="00994AB9" w:rsidRPr="00152916">
        <w:rPr>
          <w:b w:val="0"/>
          <w:sz w:val="22"/>
          <w:szCs w:val="22"/>
        </w:rPr>
        <w:tab/>
        <w:t>:</w:t>
      </w:r>
      <w:r w:rsidR="00994AB9" w:rsidRPr="00152916">
        <w:rPr>
          <w:b w:val="0"/>
          <w:sz w:val="22"/>
          <w:szCs w:val="22"/>
        </w:rPr>
        <w:tab/>
      </w:r>
      <w:r w:rsidR="00FA3B56">
        <w:rPr>
          <w:b w:val="0"/>
          <w:sz w:val="22"/>
          <w:szCs w:val="22"/>
        </w:rPr>
        <w:t>My SQL, Java, HIVE,PIG,</w:t>
      </w:r>
      <w:r w:rsidR="00071488">
        <w:rPr>
          <w:b w:val="0"/>
          <w:sz w:val="22"/>
          <w:szCs w:val="22"/>
        </w:rPr>
        <w:t>Sqoop</w:t>
      </w:r>
      <w:r w:rsidR="00B14AD5">
        <w:rPr>
          <w:b w:val="0"/>
          <w:sz w:val="22"/>
          <w:szCs w:val="22"/>
        </w:rPr>
        <w:t>,</w:t>
      </w:r>
      <w:bookmarkStart w:id="0" w:name="_GoBack"/>
      <w:bookmarkEnd w:id="0"/>
    </w:p>
    <w:p w14:paraId="0D30C7D2" w14:textId="7F1FA6AC" w:rsidR="00994AB9" w:rsidRDefault="00DD322D" w:rsidP="00152916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071488">
        <w:rPr>
          <w:b w:val="0"/>
          <w:sz w:val="22"/>
          <w:szCs w:val="22"/>
        </w:rPr>
        <w:t xml:space="preserve">Software                          </w:t>
      </w:r>
      <w:r>
        <w:rPr>
          <w:b w:val="0"/>
          <w:sz w:val="22"/>
          <w:szCs w:val="22"/>
        </w:rPr>
        <w:tab/>
        <w:t>:</w:t>
      </w:r>
      <w:r>
        <w:rPr>
          <w:b w:val="0"/>
          <w:sz w:val="22"/>
          <w:szCs w:val="22"/>
        </w:rPr>
        <w:tab/>
      </w:r>
      <w:r w:rsidR="00071488">
        <w:rPr>
          <w:b w:val="0"/>
          <w:sz w:val="22"/>
          <w:szCs w:val="22"/>
        </w:rPr>
        <w:t>MS OFFICE, HADOOP</w:t>
      </w:r>
    </w:p>
    <w:p w14:paraId="2FDA9967" w14:textId="502A1E7B" w:rsidR="00071488" w:rsidRDefault="00071488" w:rsidP="00071488"/>
    <w:p w14:paraId="7AE0315E" w14:textId="77777777" w:rsidR="00774A7D" w:rsidRPr="00071488" w:rsidRDefault="00774A7D" w:rsidP="00071488"/>
    <w:p w14:paraId="0860A827" w14:textId="753DA804" w:rsidR="00071488" w:rsidRDefault="003A3E99" w:rsidP="00071488">
      <w:pPr>
        <w:pStyle w:val="Heading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Project</w:t>
      </w:r>
      <w:r w:rsidR="009B5449">
        <w:rPr>
          <w:color w:val="000000"/>
          <w:sz w:val="22"/>
          <w:szCs w:val="22"/>
        </w:rPr>
        <w:t xml:space="preserve"> 1</w:t>
      </w:r>
    </w:p>
    <w:p w14:paraId="6CC16536" w14:textId="2D458BB9" w:rsidR="003A3E99" w:rsidRDefault="003A3E99" w:rsidP="003A3E99"/>
    <w:p w14:paraId="600DFC04" w14:textId="6E93C551" w:rsidR="003A3E99" w:rsidRDefault="003A3E99" w:rsidP="003A3E99">
      <w:r>
        <w:tab/>
      </w:r>
      <w:r w:rsidRPr="009B5449">
        <w:rPr>
          <w:b/>
          <w:u w:val="single"/>
        </w:rPr>
        <w:t>Project Title</w:t>
      </w:r>
      <w:r>
        <w:t xml:space="preserve"> : Automatic Time table Generator Using GSM.</w:t>
      </w:r>
    </w:p>
    <w:p w14:paraId="3605ABA3" w14:textId="4EA83029" w:rsidR="00774A7D" w:rsidRDefault="00774A7D" w:rsidP="003A3E99"/>
    <w:p w14:paraId="254C77F4" w14:textId="77777777" w:rsidR="00154F42" w:rsidRDefault="00154F42" w:rsidP="003A3E99"/>
    <w:p w14:paraId="044D7BEC" w14:textId="4264326B" w:rsidR="003A3E99" w:rsidRDefault="003A3E99" w:rsidP="003A3E99"/>
    <w:p w14:paraId="232C91CB" w14:textId="299B1D0C" w:rsidR="003A3E99" w:rsidRDefault="009B5449" w:rsidP="003A3E99">
      <w:pPr>
        <w:pStyle w:val="Heading1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  <w:r w:rsidR="003A3E99" w:rsidRPr="009B5449">
        <w:rPr>
          <w:color w:val="000000"/>
          <w:sz w:val="22"/>
          <w:szCs w:val="22"/>
          <w:u w:val="single"/>
        </w:rPr>
        <w:t>Project Descriptions:</w:t>
      </w:r>
    </w:p>
    <w:p w14:paraId="3EB63172" w14:textId="77777777" w:rsidR="00774A7D" w:rsidRPr="00774A7D" w:rsidRDefault="00774A7D" w:rsidP="00774A7D"/>
    <w:p w14:paraId="78BD6A2B" w14:textId="667747FB" w:rsidR="003A3E99" w:rsidRDefault="003A3E99" w:rsidP="003A3E99">
      <w:r>
        <w:tab/>
        <w:t>GSM (GLOBAL SYSTEM FOR MOBILE COMMUNICATION</w:t>
      </w:r>
      <w:r w:rsidRPr="003B50B7">
        <w:t>)</w:t>
      </w:r>
      <w:r>
        <w:t xml:space="preserve"> In today’s life everyone gives importance to time. Hence here we should use automatic control system, which saves our manpower and money &amp; also highest accuracy. The world over the decades</w:t>
      </w:r>
      <w:r w:rsidR="009B5449">
        <w:t xml:space="preserve"> </w:t>
      </w:r>
      <w:r>
        <w:t xml:space="preserve">has made considerable advancement in automation; Automation is employed in every sector whether </w:t>
      </w:r>
      <w:r w:rsidR="009B5449">
        <w:t>it is home or industry.</w:t>
      </w:r>
    </w:p>
    <w:p w14:paraId="01A163DF" w14:textId="129E7341" w:rsidR="003A3E99" w:rsidRDefault="009B5449" w:rsidP="003A3E99">
      <w:r>
        <w:t>For this a microcontroller as to be programmed using the C language or assembly language for controlling the circuit.</w:t>
      </w:r>
    </w:p>
    <w:p w14:paraId="63B82D99" w14:textId="05D2D771" w:rsidR="009B5449" w:rsidRDefault="009B5449" w:rsidP="003A3E99"/>
    <w:p w14:paraId="049FB9EF" w14:textId="77777777" w:rsidR="00774A7D" w:rsidRDefault="00774A7D" w:rsidP="003A3E99"/>
    <w:p w14:paraId="35D16FAA" w14:textId="5F2EF0EA" w:rsidR="009B5449" w:rsidRDefault="009B5449" w:rsidP="009B5449">
      <w:pPr>
        <w:pStyle w:val="Heading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Project 2</w:t>
      </w:r>
    </w:p>
    <w:p w14:paraId="3EB592D1" w14:textId="77777777" w:rsidR="009B5449" w:rsidRDefault="009B5449" w:rsidP="009B5449"/>
    <w:p w14:paraId="56CE2F65" w14:textId="598B7F4F" w:rsidR="009B5449" w:rsidRDefault="009B5449" w:rsidP="009B5449">
      <w:r>
        <w:tab/>
      </w:r>
      <w:r w:rsidRPr="009B5449">
        <w:rPr>
          <w:b/>
          <w:u w:val="single"/>
        </w:rPr>
        <w:t>Project Title</w:t>
      </w:r>
      <w:r>
        <w:t xml:space="preserve"> : H1B Visa Datasets</w:t>
      </w:r>
    </w:p>
    <w:p w14:paraId="579FDD7E" w14:textId="2B011998" w:rsidR="00D90CDE" w:rsidRDefault="00D90CDE" w:rsidP="009B5449"/>
    <w:p w14:paraId="643FA87E" w14:textId="61ACAF50" w:rsidR="00D90CDE" w:rsidRDefault="00D90CDE" w:rsidP="009B5449">
      <w:pPr>
        <w:rPr>
          <w:b/>
        </w:rPr>
      </w:pPr>
      <w:r>
        <w:tab/>
      </w:r>
      <w:r w:rsidRPr="00D90CDE">
        <w:rPr>
          <w:b/>
        </w:rPr>
        <w:t xml:space="preserve">Front End </w:t>
      </w:r>
      <w:r w:rsidRPr="00D90CDE">
        <w:t>: HIVE, PIG,SQOOP</w:t>
      </w:r>
    </w:p>
    <w:p w14:paraId="38CE88EC" w14:textId="77777777" w:rsidR="00D90CDE" w:rsidRDefault="00D90CDE" w:rsidP="009B5449">
      <w:pPr>
        <w:rPr>
          <w:b/>
        </w:rPr>
      </w:pPr>
    </w:p>
    <w:p w14:paraId="5ABC2A09" w14:textId="4348FA07" w:rsidR="00D90CDE" w:rsidRPr="00D90CDE" w:rsidRDefault="00D90CDE" w:rsidP="009B5449">
      <w:pPr>
        <w:rPr>
          <w:b/>
        </w:rPr>
      </w:pPr>
      <w:r>
        <w:rPr>
          <w:b/>
        </w:rPr>
        <w:tab/>
        <w:t xml:space="preserve">Back End  : </w:t>
      </w:r>
      <w:r w:rsidRPr="00D90CDE">
        <w:t>HDFS</w:t>
      </w:r>
    </w:p>
    <w:p w14:paraId="3EFD1CDE" w14:textId="47962C6A" w:rsidR="009B5449" w:rsidRDefault="009B5449" w:rsidP="009B5449"/>
    <w:p w14:paraId="6732CC0D" w14:textId="77777777" w:rsidR="002800DA" w:rsidRDefault="002800DA" w:rsidP="009B5449"/>
    <w:p w14:paraId="0F494F10" w14:textId="05C861C8" w:rsidR="009B5449" w:rsidRDefault="009B5449" w:rsidP="009B5449">
      <w:pPr>
        <w:pStyle w:val="Heading1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  <w:r w:rsidRPr="009B5449">
        <w:rPr>
          <w:color w:val="000000"/>
          <w:sz w:val="22"/>
          <w:szCs w:val="22"/>
          <w:u w:val="single"/>
        </w:rPr>
        <w:t>Project Descriptions:</w:t>
      </w:r>
    </w:p>
    <w:p w14:paraId="735BF38B" w14:textId="77777777" w:rsidR="00774A7D" w:rsidRPr="00774A7D" w:rsidRDefault="00774A7D" w:rsidP="00774A7D"/>
    <w:p w14:paraId="248C36F6" w14:textId="77777777" w:rsidR="002040DF" w:rsidRDefault="009B5449" w:rsidP="002040DF">
      <w:pPr>
        <w:ind w:left="360"/>
        <w:jc w:val="both"/>
      </w:pPr>
      <w:r>
        <w:tab/>
      </w:r>
      <w:r w:rsidR="002040DF" w:rsidRPr="000A4893">
        <w:t>The H1B is an employment-based, non-immigrant visa category for temporary foreign workers in the United States. For a foreign national to apply for H1B visa, an US employer must offer a job and petition for H1B visa with the US immigration department. This is the most common visa status applied for and held by international students once they complete college/ higher education (Masters, Ph.D.) and work in a full-time position. The data set has nearly 3 million records.</w:t>
      </w:r>
    </w:p>
    <w:p w14:paraId="6F037468" w14:textId="7567A75B" w:rsidR="009B5449" w:rsidRPr="003A3E99" w:rsidRDefault="009B5449" w:rsidP="002040DF"/>
    <w:p w14:paraId="2088A93E" w14:textId="77777777" w:rsidR="009B5449" w:rsidRPr="003A3E99" w:rsidRDefault="009B5449" w:rsidP="003A3E99"/>
    <w:p w14:paraId="62CE8C58" w14:textId="6D5395E4" w:rsidR="00BC7321" w:rsidRDefault="003D008D" w:rsidP="00152916">
      <w:pPr>
        <w:pStyle w:val="Heading1"/>
        <w:rPr>
          <w:color w:val="000000"/>
          <w:sz w:val="22"/>
          <w:szCs w:val="22"/>
        </w:rPr>
      </w:pPr>
      <w:r w:rsidRPr="003D008D">
        <w:rPr>
          <w:color w:val="000000"/>
          <w:sz w:val="22"/>
          <w:szCs w:val="22"/>
        </w:rPr>
        <w:lastRenderedPageBreak/>
        <w:t>Strength &amp; Skills</w:t>
      </w:r>
    </w:p>
    <w:p w14:paraId="3AAA42F7" w14:textId="77777777" w:rsidR="00071488" w:rsidRPr="00071488" w:rsidRDefault="00071488" w:rsidP="00071488"/>
    <w:p w14:paraId="28EAF193" w14:textId="77777777" w:rsidR="00BC7321" w:rsidRPr="00152916" w:rsidRDefault="00BC7321" w:rsidP="00FB4FB5">
      <w:pPr>
        <w:pStyle w:val="Heading1"/>
        <w:numPr>
          <w:ilvl w:val="0"/>
          <w:numId w:val="30"/>
        </w:numPr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>Enthusiastic, resourceful, committed, reliable and dependable.</w:t>
      </w:r>
    </w:p>
    <w:p w14:paraId="58425391" w14:textId="77777777" w:rsidR="00BC7321" w:rsidRPr="00152916" w:rsidRDefault="00BC7321" w:rsidP="00FB4FB5">
      <w:pPr>
        <w:pStyle w:val="Heading1"/>
        <w:numPr>
          <w:ilvl w:val="0"/>
          <w:numId w:val="30"/>
        </w:numPr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>Ability to work independently and as a Co – Operative team member.</w:t>
      </w:r>
    </w:p>
    <w:p w14:paraId="038CC03D" w14:textId="77777777" w:rsidR="00BC7321" w:rsidRPr="00152916" w:rsidRDefault="00BC7321" w:rsidP="00FB4FB5">
      <w:pPr>
        <w:pStyle w:val="Heading1"/>
        <w:numPr>
          <w:ilvl w:val="0"/>
          <w:numId w:val="30"/>
        </w:numPr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>Aim to achieve near perfection in my entire task and desire to learn during the same process.</w:t>
      </w:r>
    </w:p>
    <w:p w14:paraId="49B7A07A" w14:textId="0A39D913" w:rsidR="00BC7321" w:rsidRDefault="00BC7321" w:rsidP="00FB4FB5">
      <w:pPr>
        <w:pStyle w:val="Heading1"/>
        <w:numPr>
          <w:ilvl w:val="0"/>
          <w:numId w:val="30"/>
        </w:numPr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>Ability to take up a problem, issue and resolve the same, even if it does not fall within the scope of my duties.</w:t>
      </w:r>
    </w:p>
    <w:p w14:paraId="68496D5D" w14:textId="63F58337" w:rsidR="00774A7D" w:rsidRDefault="00774A7D" w:rsidP="00774A7D"/>
    <w:p w14:paraId="12550AF1" w14:textId="254F0AF9" w:rsidR="00774A7D" w:rsidRDefault="00774A7D" w:rsidP="00774A7D">
      <w:pPr>
        <w:pStyle w:val="Heading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Co- Curricular Activities </w:t>
      </w:r>
    </w:p>
    <w:p w14:paraId="6464B032" w14:textId="2ECA7947" w:rsidR="00774A7D" w:rsidRDefault="00774A7D" w:rsidP="00774A7D"/>
    <w:p w14:paraId="4E69E4A7" w14:textId="7F422C41" w:rsidR="00774A7D" w:rsidRDefault="00774A7D" w:rsidP="00774A7D">
      <w:pPr>
        <w:pStyle w:val="Heading1"/>
        <w:numPr>
          <w:ilvl w:val="0"/>
          <w:numId w:val="3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Attended IMAGE PROCESSING workshop using Arduino at Anna University during March 2016.</w:t>
      </w:r>
    </w:p>
    <w:p w14:paraId="6A8608E9" w14:textId="5899745D" w:rsidR="00774A7D" w:rsidRDefault="00774A7D" w:rsidP="00774A7D">
      <w:pPr>
        <w:pStyle w:val="Heading1"/>
        <w:numPr>
          <w:ilvl w:val="0"/>
          <w:numId w:val="3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Attended EMBEDDED SYSTEM DESIGN workshop using Arduino at NIELIT during </w:t>
      </w:r>
      <w:r w:rsidR="00C73672">
        <w:rPr>
          <w:b w:val="0"/>
          <w:sz w:val="22"/>
          <w:szCs w:val="22"/>
        </w:rPr>
        <w:t>SEP</w:t>
      </w:r>
      <w:r>
        <w:rPr>
          <w:b w:val="0"/>
          <w:sz w:val="22"/>
          <w:szCs w:val="22"/>
        </w:rPr>
        <w:t xml:space="preserve"> 201</w:t>
      </w:r>
      <w:r w:rsidR="00C73672">
        <w:rPr>
          <w:b w:val="0"/>
          <w:sz w:val="22"/>
          <w:szCs w:val="22"/>
        </w:rPr>
        <w:t>5</w:t>
      </w:r>
      <w:r>
        <w:rPr>
          <w:b w:val="0"/>
          <w:sz w:val="22"/>
          <w:szCs w:val="22"/>
        </w:rPr>
        <w:t>.</w:t>
      </w:r>
    </w:p>
    <w:p w14:paraId="5468A9B6" w14:textId="7EDBC0F3" w:rsidR="00C73672" w:rsidRDefault="00C73672" w:rsidP="00C73672">
      <w:pPr>
        <w:pStyle w:val="Heading1"/>
        <w:numPr>
          <w:ilvl w:val="0"/>
          <w:numId w:val="3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Attended </w:t>
      </w:r>
      <w:r w:rsidR="00633920">
        <w:rPr>
          <w:b w:val="0"/>
          <w:sz w:val="22"/>
          <w:szCs w:val="22"/>
        </w:rPr>
        <w:t xml:space="preserve">DIGITAL INDIA </w:t>
      </w:r>
      <w:r>
        <w:rPr>
          <w:b w:val="0"/>
          <w:sz w:val="22"/>
          <w:szCs w:val="22"/>
        </w:rPr>
        <w:t xml:space="preserve">workshop at </w:t>
      </w:r>
      <w:r w:rsidR="00633920">
        <w:rPr>
          <w:b w:val="0"/>
          <w:sz w:val="22"/>
          <w:szCs w:val="22"/>
        </w:rPr>
        <w:t>NIELIT</w:t>
      </w:r>
      <w:r>
        <w:rPr>
          <w:b w:val="0"/>
          <w:sz w:val="22"/>
          <w:szCs w:val="22"/>
        </w:rPr>
        <w:t xml:space="preserve"> during </w:t>
      </w:r>
      <w:r w:rsidR="00633920">
        <w:rPr>
          <w:b w:val="0"/>
          <w:sz w:val="22"/>
          <w:szCs w:val="22"/>
        </w:rPr>
        <w:t>July</w:t>
      </w:r>
      <w:r>
        <w:rPr>
          <w:b w:val="0"/>
          <w:sz w:val="22"/>
          <w:szCs w:val="22"/>
        </w:rPr>
        <w:t xml:space="preserve"> 201</w:t>
      </w:r>
      <w:r w:rsidR="00633920">
        <w:rPr>
          <w:b w:val="0"/>
          <w:sz w:val="22"/>
          <w:szCs w:val="22"/>
        </w:rPr>
        <w:t>5.</w:t>
      </w:r>
    </w:p>
    <w:p w14:paraId="289B5C4E" w14:textId="3124F0C9" w:rsidR="00774A7D" w:rsidRPr="00774A7D" w:rsidRDefault="00633920" w:rsidP="003665D7">
      <w:pPr>
        <w:pStyle w:val="Heading1"/>
        <w:numPr>
          <w:ilvl w:val="0"/>
          <w:numId w:val="30"/>
        </w:numPr>
      </w:pPr>
      <w:r w:rsidRPr="00633920">
        <w:rPr>
          <w:b w:val="0"/>
          <w:sz w:val="22"/>
          <w:szCs w:val="22"/>
        </w:rPr>
        <w:t>Attended National Level workshop on ARDUINOBOTICS at Jeppiaar Engineering College during March 2015.</w:t>
      </w:r>
    </w:p>
    <w:p w14:paraId="5CB7CD8A" w14:textId="77777777" w:rsidR="00774A7D" w:rsidRPr="00774A7D" w:rsidRDefault="00774A7D" w:rsidP="00774A7D"/>
    <w:p w14:paraId="24944AA1" w14:textId="77777777" w:rsidR="00BC7321" w:rsidRPr="00152916" w:rsidRDefault="00BC7321" w:rsidP="00152916">
      <w:pPr>
        <w:pStyle w:val="Heading1"/>
        <w:rPr>
          <w:b w:val="0"/>
          <w:sz w:val="22"/>
          <w:szCs w:val="22"/>
        </w:rPr>
      </w:pPr>
    </w:p>
    <w:p w14:paraId="67FFC1F3" w14:textId="30D7D061" w:rsidR="00404FBA" w:rsidRDefault="003D008D" w:rsidP="00152916">
      <w:pPr>
        <w:pStyle w:val="Heading1"/>
        <w:rPr>
          <w:color w:val="000000"/>
          <w:sz w:val="22"/>
          <w:szCs w:val="22"/>
        </w:rPr>
      </w:pPr>
      <w:r w:rsidRPr="003D008D">
        <w:rPr>
          <w:color w:val="000000"/>
          <w:sz w:val="22"/>
          <w:szCs w:val="22"/>
        </w:rPr>
        <w:t>Personal Details</w:t>
      </w:r>
    </w:p>
    <w:p w14:paraId="6261DA20" w14:textId="77777777" w:rsidR="00071488" w:rsidRPr="00071488" w:rsidRDefault="00071488" w:rsidP="00071488"/>
    <w:p w14:paraId="59C081B5" w14:textId="47F57F53" w:rsidR="00994AB9" w:rsidRPr="00152916" w:rsidRDefault="00FF5A74" w:rsidP="00152916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ab/>
        <w:t xml:space="preserve"> </w:t>
      </w:r>
      <w:r w:rsidR="00994AB9" w:rsidRPr="00152916">
        <w:rPr>
          <w:b w:val="0"/>
          <w:sz w:val="22"/>
          <w:szCs w:val="22"/>
        </w:rPr>
        <w:t>Father’s Name</w:t>
      </w:r>
      <w:r w:rsidR="00994AB9" w:rsidRPr="00152916">
        <w:rPr>
          <w:b w:val="0"/>
          <w:sz w:val="22"/>
          <w:szCs w:val="22"/>
        </w:rPr>
        <w:tab/>
      </w:r>
      <w:r w:rsidR="00994AB9" w:rsidRPr="00152916">
        <w:rPr>
          <w:b w:val="0"/>
          <w:sz w:val="22"/>
          <w:szCs w:val="22"/>
        </w:rPr>
        <w:tab/>
      </w:r>
      <w:r w:rsidR="00994AB9" w:rsidRPr="00152916">
        <w:rPr>
          <w:b w:val="0"/>
          <w:sz w:val="22"/>
          <w:szCs w:val="22"/>
        </w:rPr>
        <w:tab/>
        <w:t>:</w:t>
      </w:r>
      <w:r w:rsidR="00994AB9" w:rsidRPr="00152916">
        <w:rPr>
          <w:b w:val="0"/>
          <w:sz w:val="22"/>
          <w:szCs w:val="22"/>
        </w:rPr>
        <w:tab/>
        <w:t xml:space="preserve">Mr. </w:t>
      </w:r>
      <w:r w:rsidR="00633920">
        <w:rPr>
          <w:b w:val="0"/>
          <w:sz w:val="22"/>
          <w:szCs w:val="22"/>
        </w:rPr>
        <w:t>R.Saravanan</w:t>
      </w:r>
      <w:r w:rsidR="00994AB9" w:rsidRPr="00152916">
        <w:rPr>
          <w:b w:val="0"/>
          <w:sz w:val="22"/>
          <w:szCs w:val="22"/>
        </w:rPr>
        <w:t>.</w:t>
      </w:r>
    </w:p>
    <w:p w14:paraId="493CF550" w14:textId="77777777" w:rsidR="00994AB9" w:rsidRPr="00152916" w:rsidRDefault="00994AB9" w:rsidP="00152916">
      <w:pPr>
        <w:pStyle w:val="Heading1"/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 xml:space="preserve">   </w:t>
      </w:r>
      <w:r w:rsidR="00FF5A74">
        <w:rPr>
          <w:b w:val="0"/>
          <w:sz w:val="22"/>
          <w:szCs w:val="22"/>
        </w:rPr>
        <w:tab/>
        <w:t xml:space="preserve"> </w:t>
      </w:r>
      <w:r w:rsidRPr="00152916">
        <w:rPr>
          <w:b w:val="0"/>
          <w:smallCaps/>
          <w:sz w:val="22"/>
          <w:szCs w:val="22"/>
        </w:rPr>
        <w:t>S</w:t>
      </w:r>
      <w:r w:rsidRPr="00152916">
        <w:rPr>
          <w:b w:val="0"/>
          <w:sz w:val="22"/>
          <w:szCs w:val="22"/>
        </w:rPr>
        <w:t>ex</w:t>
      </w:r>
      <w:r w:rsidRPr="00152916">
        <w:rPr>
          <w:b w:val="0"/>
          <w:smallCaps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  <w:t>:</w:t>
      </w:r>
      <w:r w:rsidRPr="00152916">
        <w:rPr>
          <w:b w:val="0"/>
          <w:sz w:val="22"/>
          <w:szCs w:val="22"/>
        </w:rPr>
        <w:tab/>
        <w:t xml:space="preserve">Male         </w:t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</w:p>
    <w:p w14:paraId="429BE1DE" w14:textId="701ED5EB" w:rsidR="00994AB9" w:rsidRDefault="00994AB9" w:rsidP="00152916">
      <w:pPr>
        <w:pStyle w:val="Heading1"/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 xml:space="preserve">   </w:t>
      </w:r>
      <w:r w:rsidR="00FF5A74">
        <w:rPr>
          <w:b w:val="0"/>
          <w:sz w:val="22"/>
          <w:szCs w:val="22"/>
        </w:rPr>
        <w:tab/>
        <w:t xml:space="preserve"> </w:t>
      </w:r>
      <w:r w:rsidRPr="00152916">
        <w:rPr>
          <w:b w:val="0"/>
          <w:sz w:val="22"/>
          <w:szCs w:val="22"/>
        </w:rPr>
        <w:t>Date of Birth</w:t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  <w:t>:</w:t>
      </w:r>
      <w:r w:rsidRPr="00152916">
        <w:rPr>
          <w:b w:val="0"/>
          <w:sz w:val="22"/>
          <w:szCs w:val="22"/>
        </w:rPr>
        <w:tab/>
      </w:r>
      <w:r w:rsidR="00633920">
        <w:rPr>
          <w:b w:val="0"/>
          <w:sz w:val="22"/>
          <w:szCs w:val="22"/>
        </w:rPr>
        <w:t>06-04-1996</w:t>
      </w:r>
    </w:p>
    <w:p w14:paraId="7134D963" w14:textId="5B7FD1FE" w:rsidR="00AF4491" w:rsidRDefault="00AF4491" w:rsidP="00AF4491">
      <w:r>
        <w:t xml:space="preserve">   </w:t>
      </w:r>
      <w:r w:rsidR="00FF5A74">
        <w:tab/>
        <w:t xml:space="preserve"> </w:t>
      </w:r>
      <w:r>
        <w:t xml:space="preserve">Permanent Address                :         </w:t>
      </w:r>
      <w:r w:rsidR="004E3D81">
        <w:t xml:space="preserve"> </w:t>
      </w:r>
      <w:r w:rsidR="00FF5A74">
        <w:t xml:space="preserve"> </w:t>
      </w:r>
      <w:r w:rsidR="00633920">
        <w:t>14/16/9</w:t>
      </w:r>
      <w:r w:rsidR="00FF5A74">
        <w:t xml:space="preserve"> </w:t>
      </w:r>
      <w:r>
        <w:t>,S</w:t>
      </w:r>
      <w:r w:rsidR="00633920">
        <w:t>outh Raja Street</w:t>
      </w:r>
      <w:r>
        <w:t>,</w:t>
      </w:r>
    </w:p>
    <w:p w14:paraId="13849FB5" w14:textId="53D88954" w:rsidR="00FF5A74" w:rsidRDefault="00AF4491" w:rsidP="00AF4491">
      <w:r>
        <w:t xml:space="preserve">                                                                      </w:t>
      </w:r>
      <w:r w:rsidR="004E3D81">
        <w:t xml:space="preserve"> </w:t>
      </w:r>
      <w:r>
        <w:t xml:space="preserve"> </w:t>
      </w:r>
      <w:r w:rsidR="00633920">
        <w:t>Kolathur</w:t>
      </w:r>
      <w:r>
        <w:t xml:space="preserve"> (Po),</w:t>
      </w:r>
    </w:p>
    <w:p w14:paraId="61EF963A" w14:textId="475717CA" w:rsidR="00AF4491" w:rsidRPr="00AF4491" w:rsidRDefault="00633920" w:rsidP="00633920">
      <w:pPr>
        <w:ind w:left="4320"/>
      </w:pPr>
      <w:r>
        <w:t>Mettur(TK),Salem</w:t>
      </w:r>
      <w:r w:rsidR="00AF4491">
        <w:t>-6</w:t>
      </w:r>
      <w:r>
        <w:t>36303</w:t>
      </w:r>
      <w:r w:rsidR="00FF5A74">
        <w:t>.</w:t>
      </w:r>
      <w:r w:rsidR="00AF4491">
        <w:t xml:space="preserve">           </w:t>
      </w:r>
    </w:p>
    <w:p w14:paraId="3F63271B" w14:textId="77777777" w:rsidR="00994AB9" w:rsidRPr="00152916" w:rsidRDefault="00FF5A74" w:rsidP="00152916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</w:t>
      </w:r>
      <w:r>
        <w:rPr>
          <w:b w:val="0"/>
          <w:sz w:val="22"/>
          <w:szCs w:val="22"/>
        </w:rPr>
        <w:tab/>
        <w:t xml:space="preserve"> </w:t>
      </w:r>
      <w:r w:rsidR="00994AB9" w:rsidRPr="00152916">
        <w:rPr>
          <w:b w:val="0"/>
          <w:sz w:val="22"/>
          <w:szCs w:val="22"/>
        </w:rPr>
        <w:t>Linguistic Abilities</w:t>
      </w:r>
      <w:r w:rsidR="00994AB9" w:rsidRPr="00152916">
        <w:rPr>
          <w:b w:val="0"/>
          <w:sz w:val="22"/>
          <w:szCs w:val="22"/>
        </w:rPr>
        <w:tab/>
      </w:r>
      <w:r w:rsidR="00994AB9" w:rsidRPr="00152916">
        <w:rPr>
          <w:b w:val="0"/>
          <w:sz w:val="22"/>
          <w:szCs w:val="22"/>
        </w:rPr>
        <w:tab/>
        <w:t>:</w:t>
      </w:r>
      <w:r w:rsidR="00994AB9" w:rsidRPr="00152916">
        <w:rPr>
          <w:b w:val="0"/>
          <w:sz w:val="22"/>
          <w:szCs w:val="22"/>
        </w:rPr>
        <w:tab/>
        <w:t xml:space="preserve">Tamil, English. </w:t>
      </w:r>
    </w:p>
    <w:p w14:paraId="59E01032" w14:textId="48EC27A1" w:rsidR="00994AB9" w:rsidRPr="00152916" w:rsidRDefault="00FF5A74" w:rsidP="00152916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</w:t>
      </w:r>
      <w:r w:rsidR="00DD322D">
        <w:rPr>
          <w:b w:val="0"/>
          <w:sz w:val="22"/>
          <w:szCs w:val="22"/>
        </w:rPr>
        <w:tab/>
        <w:t xml:space="preserve"> </w:t>
      </w:r>
      <w:r w:rsidR="00994AB9" w:rsidRPr="00152916">
        <w:rPr>
          <w:b w:val="0"/>
          <w:sz w:val="22"/>
          <w:szCs w:val="22"/>
        </w:rPr>
        <w:t>Hobbies</w:t>
      </w:r>
      <w:r w:rsidR="00994AB9" w:rsidRPr="00152916">
        <w:rPr>
          <w:b w:val="0"/>
          <w:sz w:val="22"/>
          <w:szCs w:val="22"/>
        </w:rPr>
        <w:tab/>
      </w:r>
      <w:r w:rsidR="00994AB9" w:rsidRPr="00152916">
        <w:rPr>
          <w:b w:val="0"/>
          <w:sz w:val="22"/>
          <w:szCs w:val="22"/>
        </w:rPr>
        <w:tab/>
      </w:r>
      <w:r w:rsidR="00994AB9" w:rsidRPr="00152916">
        <w:rPr>
          <w:b w:val="0"/>
          <w:sz w:val="22"/>
          <w:szCs w:val="22"/>
        </w:rPr>
        <w:tab/>
        <w:t xml:space="preserve">:  </w:t>
      </w:r>
      <w:r w:rsidR="00994AB9" w:rsidRPr="00152916">
        <w:rPr>
          <w:b w:val="0"/>
          <w:sz w:val="22"/>
          <w:szCs w:val="22"/>
        </w:rPr>
        <w:tab/>
      </w:r>
      <w:r w:rsidR="001D7A7D">
        <w:rPr>
          <w:b w:val="0"/>
          <w:sz w:val="22"/>
          <w:szCs w:val="22"/>
        </w:rPr>
        <w:t xml:space="preserve">Playing </w:t>
      </w:r>
      <w:r w:rsidR="00633920">
        <w:rPr>
          <w:b w:val="0"/>
          <w:sz w:val="22"/>
          <w:szCs w:val="22"/>
        </w:rPr>
        <w:t>Basket Ball</w:t>
      </w:r>
    </w:p>
    <w:p w14:paraId="03DA42C2" w14:textId="77777777" w:rsidR="003D008D" w:rsidRDefault="00994AB9" w:rsidP="00152916">
      <w:pPr>
        <w:pStyle w:val="Heading1"/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 xml:space="preserve">    </w:t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  <w:r w:rsidRPr="00152916">
        <w:rPr>
          <w:b w:val="0"/>
          <w:sz w:val="22"/>
          <w:szCs w:val="22"/>
        </w:rPr>
        <w:tab/>
      </w:r>
    </w:p>
    <w:p w14:paraId="673FB1DD" w14:textId="201100B8" w:rsidR="00BC7321" w:rsidRDefault="003D008D" w:rsidP="00152916">
      <w:pPr>
        <w:pStyle w:val="Heading1"/>
        <w:rPr>
          <w:color w:val="000000"/>
          <w:sz w:val="22"/>
          <w:szCs w:val="22"/>
        </w:rPr>
      </w:pPr>
      <w:r w:rsidRPr="003D008D">
        <w:rPr>
          <w:color w:val="000000"/>
          <w:sz w:val="22"/>
          <w:szCs w:val="22"/>
        </w:rPr>
        <w:t>Declaration</w:t>
      </w:r>
    </w:p>
    <w:p w14:paraId="47555BE6" w14:textId="77777777" w:rsidR="00633920" w:rsidRPr="00633920" w:rsidRDefault="00633920" w:rsidP="00633920"/>
    <w:p w14:paraId="11975DA1" w14:textId="65708743" w:rsidR="00AF4491" w:rsidRDefault="00BC7321" w:rsidP="00FF5A74">
      <w:pPr>
        <w:pStyle w:val="Heading1"/>
        <w:rPr>
          <w:b w:val="0"/>
          <w:sz w:val="22"/>
          <w:szCs w:val="22"/>
        </w:rPr>
      </w:pPr>
      <w:r w:rsidRPr="00152916">
        <w:rPr>
          <w:b w:val="0"/>
          <w:sz w:val="22"/>
          <w:szCs w:val="22"/>
        </w:rPr>
        <w:t>I consider myself familiar with the above mentioned aspects. I am also confident of my ability to work in a team. I hereby declare that the information furnished above is true to the best of my knowledge.</w:t>
      </w:r>
    </w:p>
    <w:p w14:paraId="2901F28D" w14:textId="4AC2E390" w:rsidR="00633920" w:rsidRDefault="00633920" w:rsidP="00633920"/>
    <w:p w14:paraId="31A0EB12" w14:textId="77777777" w:rsidR="00633920" w:rsidRPr="00633920" w:rsidRDefault="00633920" w:rsidP="00633920"/>
    <w:p w14:paraId="6D186DC4" w14:textId="77777777" w:rsidR="00633920" w:rsidRPr="00633920" w:rsidRDefault="00633920" w:rsidP="00633920"/>
    <w:p w14:paraId="76EFA401" w14:textId="77777777" w:rsidR="00FF5A74" w:rsidRPr="00152916" w:rsidRDefault="00FF5A74" w:rsidP="00FF5A74">
      <w:pPr>
        <w:pStyle w:val="Heading1"/>
        <w:rPr>
          <w:b w:val="0"/>
          <w:sz w:val="22"/>
          <w:szCs w:val="22"/>
        </w:rPr>
      </w:pPr>
    </w:p>
    <w:p w14:paraId="3B9E95B4" w14:textId="77777777" w:rsidR="00633920" w:rsidRDefault="00633920" w:rsidP="00633920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="00FF5A74" w:rsidRPr="00152916">
        <w:rPr>
          <w:b w:val="0"/>
          <w:sz w:val="22"/>
          <w:szCs w:val="22"/>
        </w:rPr>
        <w:t xml:space="preserve"> Date:                                                                                                          </w:t>
      </w:r>
      <w:r w:rsidR="00FF5A74">
        <w:rPr>
          <w:b w:val="0"/>
          <w:sz w:val="22"/>
          <w:szCs w:val="22"/>
        </w:rPr>
        <w:t xml:space="preserve"> </w:t>
      </w:r>
      <w:r w:rsidR="00FF5A74" w:rsidRPr="00152916">
        <w:rPr>
          <w:b w:val="0"/>
          <w:sz w:val="22"/>
          <w:szCs w:val="22"/>
        </w:rPr>
        <w:t xml:space="preserve"> Signature,</w:t>
      </w:r>
    </w:p>
    <w:p w14:paraId="5929F0DB" w14:textId="6D8EEDB1" w:rsidR="00633920" w:rsidRDefault="00633920" w:rsidP="00633920">
      <w:pPr>
        <w:pStyle w:val="Heading1"/>
        <w:rPr>
          <w:b w:val="0"/>
          <w:sz w:val="22"/>
          <w:szCs w:val="22"/>
        </w:rPr>
      </w:pPr>
    </w:p>
    <w:p w14:paraId="5B636541" w14:textId="1FB1C486" w:rsidR="00633920" w:rsidRDefault="00633920" w:rsidP="00633920">
      <w:r>
        <w:rPr>
          <w:sz w:val="22"/>
          <w:szCs w:val="22"/>
        </w:rPr>
        <w:t xml:space="preserve">   </w:t>
      </w:r>
      <w:r w:rsidRPr="00152916">
        <w:rPr>
          <w:sz w:val="22"/>
          <w:szCs w:val="22"/>
        </w:rPr>
        <w:t>Place:</w:t>
      </w:r>
    </w:p>
    <w:p w14:paraId="4DCDB3FB" w14:textId="77777777" w:rsidR="00633920" w:rsidRPr="00633920" w:rsidRDefault="00633920" w:rsidP="00633920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262"/>
        <w:gridCol w:w="4263"/>
      </w:tblGrid>
      <w:tr w:rsidR="00FF5A74" w:rsidRPr="00152916" w14:paraId="6CE43AE0" w14:textId="77777777" w:rsidTr="00D10768">
        <w:tc>
          <w:tcPr>
            <w:tcW w:w="4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BFD0789" w14:textId="0A646122" w:rsidR="00FF5A74" w:rsidRPr="00152916" w:rsidRDefault="00FF5A74" w:rsidP="00D10768">
            <w:pPr>
              <w:pStyle w:val="Heading1"/>
              <w:rPr>
                <w:b w:val="0"/>
                <w:sz w:val="22"/>
                <w:szCs w:val="22"/>
              </w:rPr>
            </w:pPr>
            <w:r w:rsidRPr="00152916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16B77D" w14:textId="5542241E" w:rsidR="00FF5A74" w:rsidRPr="00152916" w:rsidRDefault="00FF5A74" w:rsidP="00D10768">
            <w:pPr>
              <w:pStyle w:val="Heading1"/>
              <w:rPr>
                <w:b w:val="0"/>
                <w:sz w:val="22"/>
                <w:szCs w:val="22"/>
              </w:rPr>
            </w:pPr>
            <w:r w:rsidRPr="00152916">
              <w:rPr>
                <w:b w:val="0"/>
                <w:sz w:val="22"/>
                <w:szCs w:val="22"/>
              </w:rPr>
              <w:t xml:space="preserve">                        </w:t>
            </w:r>
            <w:r>
              <w:rPr>
                <w:b w:val="0"/>
                <w:sz w:val="22"/>
                <w:szCs w:val="22"/>
              </w:rPr>
              <w:t>(</w:t>
            </w:r>
            <w:r w:rsidR="00633920">
              <w:rPr>
                <w:b w:val="0"/>
                <w:sz w:val="22"/>
                <w:szCs w:val="22"/>
              </w:rPr>
              <w:t>SRIBALAJI SARAVANAN</w:t>
            </w:r>
            <w:r w:rsidRPr="00152916">
              <w:rPr>
                <w:b w:val="0"/>
                <w:sz w:val="22"/>
                <w:szCs w:val="22"/>
              </w:rPr>
              <w:t>)</w:t>
            </w:r>
          </w:p>
          <w:p w14:paraId="5389EA09" w14:textId="77777777" w:rsidR="00FF5A74" w:rsidRPr="00152916" w:rsidRDefault="00FF5A74" w:rsidP="00D10768">
            <w:pPr>
              <w:pStyle w:val="Heading1"/>
              <w:rPr>
                <w:b w:val="0"/>
                <w:sz w:val="22"/>
                <w:szCs w:val="22"/>
              </w:rPr>
            </w:pPr>
          </w:p>
        </w:tc>
      </w:tr>
      <w:tr w:rsidR="00FF5A74" w:rsidRPr="00152916" w14:paraId="542B24A1" w14:textId="77777777" w:rsidTr="00D10768">
        <w:tc>
          <w:tcPr>
            <w:tcW w:w="4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AB39AE4" w14:textId="77777777" w:rsidR="00FF5A74" w:rsidRPr="00152916" w:rsidRDefault="00FF5A74" w:rsidP="00D10768">
            <w:pPr>
              <w:pStyle w:val="Heading1"/>
              <w:rPr>
                <w:b w:val="0"/>
                <w:sz w:val="22"/>
                <w:szCs w:val="22"/>
              </w:rPr>
            </w:pPr>
          </w:p>
        </w:tc>
        <w:tc>
          <w:tcPr>
            <w:tcW w:w="4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49C584" w14:textId="77777777" w:rsidR="00FF5A74" w:rsidRPr="00152916" w:rsidRDefault="00FF5A74" w:rsidP="00D10768">
            <w:pPr>
              <w:pStyle w:val="Heading1"/>
              <w:rPr>
                <w:b w:val="0"/>
                <w:sz w:val="22"/>
                <w:szCs w:val="22"/>
              </w:rPr>
            </w:pPr>
          </w:p>
        </w:tc>
      </w:tr>
    </w:tbl>
    <w:p w14:paraId="16291FDD" w14:textId="77777777" w:rsidR="00FF5A74" w:rsidRDefault="00FF5A74" w:rsidP="00AF4491"/>
    <w:p w14:paraId="42B81FED" w14:textId="77777777" w:rsidR="00BC7321" w:rsidRPr="00152916" w:rsidRDefault="00BC7321" w:rsidP="00152916">
      <w:pPr>
        <w:pStyle w:val="Heading1"/>
        <w:rPr>
          <w:b w:val="0"/>
          <w:sz w:val="22"/>
          <w:szCs w:val="22"/>
        </w:rPr>
      </w:pPr>
    </w:p>
    <w:sectPr w:rsidR="00BC7321" w:rsidRPr="00152916" w:rsidSect="00152916">
      <w:pgSz w:w="11906" w:h="16838"/>
      <w:pgMar w:top="983" w:right="983" w:bottom="983" w:left="98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07A0A" w14:textId="77777777" w:rsidR="00851F1B" w:rsidRDefault="00851F1B" w:rsidP="00EA562B">
      <w:r>
        <w:separator/>
      </w:r>
    </w:p>
  </w:endnote>
  <w:endnote w:type="continuationSeparator" w:id="0">
    <w:p w14:paraId="6F23BCC5" w14:textId="77777777" w:rsidR="00851F1B" w:rsidRDefault="00851F1B" w:rsidP="00EA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29006" w14:textId="77777777" w:rsidR="00851F1B" w:rsidRDefault="00851F1B" w:rsidP="00EA562B">
      <w:r>
        <w:separator/>
      </w:r>
    </w:p>
  </w:footnote>
  <w:footnote w:type="continuationSeparator" w:id="0">
    <w:p w14:paraId="1B32AF16" w14:textId="77777777" w:rsidR="00851F1B" w:rsidRDefault="00851F1B" w:rsidP="00EA5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 fillcolor="window">
        <v:imagedata r:id="rId1" o:title="bd10300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16"/>
        <w:szCs w:val="16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  <w:sz w:val="16"/>
        <w:vertAlign w:val="subscrip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16"/>
        <w:szCs w:val="16"/>
        <w:vertAlign w:val="baseline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-"/>
      <w:lvlJc w:val="left"/>
      <w:pPr>
        <w:tabs>
          <w:tab w:val="num" w:pos="0"/>
        </w:tabs>
        <w:ind w:left="2280" w:hanging="360"/>
      </w:pPr>
      <w:rPr>
        <w:rFonts w:ascii="Times New Roman" w:hAnsi="Times New Roman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color w:val="auto"/>
        <w:sz w:val="16"/>
        <w:vertAlign w:val="subscrip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A6D1635"/>
    <w:multiLevelType w:val="hybridMultilevel"/>
    <w:tmpl w:val="556ED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85EEB"/>
    <w:multiLevelType w:val="hybridMultilevel"/>
    <w:tmpl w:val="30F8D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52342"/>
    <w:multiLevelType w:val="hybridMultilevel"/>
    <w:tmpl w:val="B656B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E7092"/>
    <w:multiLevelType w:val="hybridMultilevel"/>
    <w:tmpl w:val="BD40F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643AD"/>
    <w:multiLevelType w:val="hybridMultilevel"/>
    <w:tmpl w:val="FC528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40E56"/>
    <w:multiLevelType w:val="hybridMultilevel"/>
    <w:tmpl w:val="32A0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1241D"/>
    <w:multiLevelType w:val="hybridMultilevel"/>
    <w:tmpl w:val="40C42110"/>
    <w:lvl w:ilvl="0" w:tplc="000000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3D11"/>
    <w:multiLevelType w:val="hybridMultilevel"/>
    <w:tmpl w:val="0EC89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F0004"/>
    <w:multiLevelType w:val="hybridMultilevel"/>
    <w:tmpl w:val="C01C9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E3755"/>
    <w:multiLevelType w:val="hybridMultilevel"/>
    <w:tmpl w:val="0674D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174F78"/>
    <w:multiLevelType w:val="hybridMultilevel"/>
    <w:tmpl w:val="F8D0D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154B1"/>
    <w:multiLevelType w:val="hybridMultilevel"/>
    <w:tmpl w:val="BCE09028"/>
    <w:lvl w:ilvl="0" w:tplc="00000004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EC6CE8"/>
    <w:multiLevelType w:val="hybridMultilevel"/>
    <w:tmpl w:val="AFFA9F8C"/>
    <w:lvl w:ilvl="0" w:tplc="00000004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207CB"/>
    <w:multiLevelType w:val="hybridMultilevel"/>
    <w:tmpl w:val="5BF0A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01C53"/>
    <w:multiLevelType w:val="hybridMultilevel"/>
    <w:tmpl w:val="B3F41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927F7"/>
    <w:multiLevelType w:val="hybridMultilevel"/>
    <w:tmpl w:val="37B8D772"/>
    <w:lvl w:ilvl="0" w:tplc="F174741C">
      <w:start w:val="1"/>
      <w:numFmt w:val="upperLetter"/>
      <w:lvlText w:val="(%1."/>
      <w:lvlJc w:val="left"/>
      <w:pPr>
        <w:ind w:left="81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9913D6B"/>
    <w:multiLevelType w:val="hybridMultilevel"/>
    <w:tmpl w:val="036EFE58"/>
    <w:lvl w:ilvl="0" w:tplc="000000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B2BFC"/>
    <w:multiLevelType w:val="hybridMultilevel"/>
    <w:tmpl w:val="2C2E2F58"/>
    <w:lvl w:ilvl="0" w:tplc="000000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649D7"/>
    <w:multiLevelType w:val="hybridMultilevel"/>
    <w:tmpl w:val="F6A6E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63566"/>
    <w:multiLevelType w:val="hybridMultilevel"/>
    <w:tmpl w:val="80302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872EB"/>
    <w:multiLevelType w:val="hybridMultilevel"/>
    <w:tmpl w:val="C8200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A383E"/>
    <w:multiLevelType w:val="hybridMultilevel"/>
    <w:tmpl w:val="AEC67F5C"/>
    <w:lvl w:ilvl="0" w:tplc="7B9CB6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1E5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080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724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84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4DC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6268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94A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ECB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4"/>
  </w:num>
  <w:num w:numId="10">
    <w:abstractNumId w:val="23"/>
  </w:num>
  <w:num w:numId="11">
    <w:abstractNumId w:val="29"/>
  </w:num>
  <w:num w:numId="12">
    <w:abstractNumId w:val="14"/>
  </w:num>
  <w:num w:numId="13">
    <w:abstractNumId w:val="17"/>
  </w:num>
  <w:num w:numId="14">
    <w:abstractNumId w:val="16"/>
  </w:num>
  <w:num w:numId="15">
    <w:abstractNumId w:val="20"/>
  </w:num>
  <w:num w:numId="16">
    <w:abstractNumId w:val="25"/>
  </w:num>
  <w:num w:numId="17">
    <w:abstractNumId w:val="19"/>
  </w:num>
  <w:num w:numId="18">
    <w:abstractNumId w:val="10"/>
  </w:num>
  <w:num w:numId="19">
    <w:abstractNumId w:val="13"/>
  </w:num>
  <w:num w:numId="20">
    <w:abstractNumId w:val="28"/>
  </w:num>
  <w:num w:numId="21">
    <w:abstractNumId w:val="26"/>
  </w:num>
  <w:num w:numId="22">
    <w:abstractNumId w:val="22"/>
  </w:num>
  <w:num w:numId="23">
    <w:abstractNumId w:val="27"/>
  </w:num>
  <w:num w:numId="24">
    <w:abstractNumId w:val="12"/>
  </w:num>
  <w:num w:numId="25">
    <w:abstractNumId w:val="9"/>
  </w:num>
  <w:num w:numId="26">
    <w:abstractNumId w:val="18"/>
  </w:num>
  <w:num w:numId="27">
    <w:abstractNumId w:val="8"/>
  </w:num>
  <w:num w:numId="28">
    <w:abstractNumId w:val="11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0E"/>
    <w:rsid w:val="00020501"/>
    <w:rsid w:val="00053C92"/>
    <w:rsid w:val="00055140"/>
    <w:rsid w:val="00071488"/>
    <w:rsid w:val="00094B53"/>
    <w:rsid w:val="00105933"/>
    <w:rsid w:val="00111C11"/>
    <w:rsid w:val="00152916"/>
    <w:rsid w:val="00154F42"/>
    <w:rsid w:val="00193669"/>
    <w:rsid w:val="001D7A7D"/>
    <w:rsid w:val="001E35D1"/>
    <w:rsid w:val="002040DF"/>
    <w:rsid w:val="00223A7A"/>
    <w:rsid w:val="00230751"/>
    <w:rsid w:val="00250F84"/>
    <w:rsid w:val="002800DA"/>
    <w:rsid w:val="002C2EBE"/>
    <w:rsid w:val="002D066E"/>
    <w:rsid w:val="00310A1A"/>
    <w:rsid w:val="003438C7"/>
    <w:rsid w:val="003A3E99"/>
    <w:rsid w:val="003B36EC"/>
    <w:rsid w:val="003C021C"/>
    <w:rsid w:val="003D008D"/>
    <w:rsid w:val="00404FBA"/>
    <w:rsid w:val="004350D7"/>
    <w:rsid w:val="00446047"/>
    <w:rsid w:val="004856BD"/>
    <w:rsid w:val="004E3D81"/>
    <w:rsid w:val="00550AAE"/>
    <w:rsid w:val="00562907"/>
    <w:rsid w:val="00562B7A"/>
    <w:rsid w:val="00592848"/>
    <w:rsid w:val="005D1ACE"/>
    <w:rsid w:val="005D44CC"/>
    <w:rsid w:val="00633920"/>
    <w:rsid w:val="00636EF1"/>
    <w:rsid w:val="00666171"/>
    <w:rsid w:val="007452C0"/>
    <w:rsid w:val="00774A7D"/>
    <w:rsid w:val="00851F1B"/>
    <w:rsid w:val="008670F0"/>
    <w:rsid w:val="0088670C"/>
    <w:rsid w:val="008B088E"/>
    <w:rsid w:val="008F029E"/>
    <w:rsid w:val="008F3915"/>
    <w:rsid w:val="009500BB"/>
    <w:rsid w:val="00994AB9"/>
    <w:rsid w:val="009B5449"/>
    <w:rsid w:val="00A07736"/>
    <w:rsid w:val="00A407A0"/>
    <w:rsid w:val="00A901E7"/>
    <w:rsid w:val="00AF4491"/>
    <w:rsid w:val="00B14AD5"/>
    <w:rsid w:val="00B927BF"/>
    <w:rsid w:val="00BC7321"/>
    <w:rsid w:val="00C44A0A"/>
    <w:rsid w:val="00C73672"/>
    <w:rsid w:val="00CB4226"/>
    <w:rsid w:val="00CC3A11"/>
    <w:rsid w:val="00CC600E"/>
    <w:rsid w:val="00CC6B15"/>
    <w:rsid w:val="00CE01C4"/>
    <w:rsid w:val="00D670A2"/>
    <w:rsid w:val="00D86575"/>
    <w:rsid w:val="00D90CDE"/>
    <w:rsid w:val="00DD322D"/>
    <w:rsid w:val="00E4676B"/>
    <w:rsid w:val="00EA562B"/>
    <w:rsid w:val="00EF53B2"/>
    <w:rsid w:val="00F11104"/>
    <w:rsid w:val="00FA3B56"/>
    <w:rsid w:val="00FB4FB5"/>
    <w:rsid w:val="00FE623A"/>
    <w:rsid w:val="00FF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D4A730"/>
  <w15:docId w15:val="{6AF78FD7-4025-4B7C-95EE-C40432D0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593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05933"/>
    <w:pPr>
      <w:keepNext/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05933"/>
    <w:pPr>
      <w:keepNext/>
      <w:tabs>
        <w:tab w:val="num" w:pos="0"/>
      </w:tabs>
      <w:ind w:left="21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05933"/>
    <w:pPr>
      <w:keepNext/>
      <w:spacing w:before="40"/>
      <w:outlineLvl w:val="2"/>
    </w:pPr>
    <w:rPr>
      <w:rFonts w:ascii="Verdana" w:hAnsi="Verdana"/>
      <w:b/>
      <w:sz w:val="22"/>
      <w:szCs w:val="17"/>
    </w:rPr>
  </w:style>
  <w:style w:type="paragraph" w:styleId="Heading4">
    <w:name w:val="heading 4"/>
    <w:basedOn w:val="Normal"/>
    <w:next w:val="Normal"/>
    <w:qFormat/>
    <w:rsid w:val="00105933"/>
    <w:pPr>
      <w:keepNext/>
      <w:spacing w:before="60"/>
      <w:jc w:val="both"/>
      <w:outlineLvl w:val="3"/>
    </w:pPr>
    <w:rPr>
      <w:rFonts w:ascii="Verdana" w:hAnsi="Verdana" w:cs="Arial"/>
      <w:b/>
      <w:bCs/>
      <w:sz w:val="17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05933"/>
    <w:rPr>
      <w:rFonts w:ascii="Wingdings" w:hAnsi="Wingdings"/>
      <w:b w:val="0"/>
      <w:i w:val="0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3z0">
    <w:name w:val="WW8Num3z0"/>
    <w:rsid w:val="00105933"/>
    <w:rPr>
      <w:rFonts w:ascii="Symbol" w:hAnsi="Symbol"/>
      <w:outline/>
      <w:color w:val="000000"/>
      <w:sz w:val="16"/>
      <w:vertAlign w:val="subscript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WW8Num4z0">
    <w:name w:val="WW8Num4z0"/>
    <w:rsid w:val="00105933"/>
    <w:rPr>
      <w:rFonts w:ascii="Wingdings" w:hAnsi="Wingdings"/>
    </w:rPr>
  </w:style>
  <w:style w:type="character" w:customStyle="1" w:styleId="WW8Num5z0">
    <w:name w:val="WW8Num5z0"/>
    <w:rsid w:val="00105933"/>
    <w:rPr>
      <w:rFonts w:ascii="Wingdings" w:hAnsi="Wingdings"/>
      <w:b w:val="0"/>
      <w:i w:val="0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6z0">
    <w:name w:val="WW8Num6z0"/>
    <w:rsid w:val="00105933"/>
    <w:rPr>
      <w:rFonts w:ascii="Wingdings" w:hAnsi="Wingdings"/>
    </w:rPr>
  </w:style>
  <w:style w:type="character" w:customStyle="1" w:styleId="WW8Num7z0">
    <w:name w:val="WW8Num7z0"/>
    <w:rsid w:val="00105933"/>
    <w:rPr>
      <w:rFonts w:ascii="Symbol" w:hAnsi="Symbol"/>
      <w:outline/>
      <w:color w:val="000000"/>
      <w:sz w:val="16"/>
      <w:vertAlign w:val="subscript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bsatz-Standardschriftart">
    <w:name w:val="Absatz-Standardschriftart"/>
    <w:rsid w:val="00105933"/>
  </w:style>
  <w:style w:type="character" w:customStyle="1" w:styleId="WW8Num8z0">
    <w:name w:val="WW8Num8z0"/>
    <w:rsid w:val="00105933"/>
    <w:rPr>
      <w:rFonts w:ascii="Symbol" w:hAnsi="Symbol"/>
      <w:outline/>
      <w:color w:val="000000"/>
      <w:sz w:val="16"/>
      <w:vertAlign w:val="subscript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WW-Absatz-Standardschriftart">
    <w:name w:val="WW-Absatz-Standardschriftart"/>
    <w:rsid w:val="00105933"/>
  </w:style>
  <w:style w:type="character" w:customStyle="1" w:styleId="WW-Absatz-Standardschriftart1">
    <w:name w:val="WW-Absatz-Standardschriftart1"/>
    <w:rsid w:val="00105933"/>
  </w:style>
  <w:style w:type="character" w:customStyle="1" w:styleId="WW8Num7z1">
    <w:name w:val="WW8Num7z1"/>
    <w:rsid w:val="00105933"/>
    <w:rPr>
      <w:rFonts w:ascii="Courier New" w:hAnsi="Courier New" w:cs="Courier New"/>
    </w:rPr>
  </w:style>
  <w:style w:type="character" w:customStyle="1" w:styleId="WW8Num7z2">
    <w:name w:val="WW8Num7z2"/>
    <w:rsid w:val="00105933"/>
    <w:rPr>
      <w:rFonts w:ascii="Wingdings" w:hAnsi="Wingdings"/>
    </w:rPr>
  </w:style>
  <w:style w:type="character" w:customStyle="1" w:styleId="WW8Num8z1">
    <w:name w:val="WW8Num8z1"/>
    <w:rsid w:val="00105933"/>
    <w:rPr>
      <w:rFonts w:ascii="Verdana" w:eastAsia="Times New Roman" w:hAnsi="Verdana" w:cs="Times New Roman"/>
    </w:rPr>
  </w:style>
  <w:style w:type="character" w:customStyle="1" w:styleId="WW8Num8z2">
    <w:name w:val="WW8Num8z2"/>
    <w:rsid w:val="00105933"/>
    <w:rPr>
      <w:rFonts w:ascii="Wingdings" w:hAnsi="Wingdings"/>
    </w:rPr>
  </w:style>
  <w:style w:type="character" w:customStyle="1" w:styleId="WW8Num8z3">
    <w:name w:val="WW8Num8z3"/>
    <w:rsid w:val="00105933"/>
    <w:rPr>
      <w:rFonts w:ascii="Symbol" w:hAnsi="Symbol"/>
    </w:rPr>
  </w:style>
  <w:style w:type="character" w:customStyle="1" w:styleId="WW8Num9z0">
    <w:name w:val="WW8Num9z0"/>
    <w:rsid w:val="00105933"/>
    <w:rPr>
      <w:rFonts w:ascii="Symbol" w:hAnsi="Symbol"/>
      <w:outline/>
      <w:color w:val="000000"/>
      <w:sz w:val="16"/>
      <w:vertAlign w:val="subscript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WW8Num9z1">
    <w:name w:val="WW8Num9z1"/>
    <w:rsid w:val="00105933"/>
    <w:rPr>
      <w:rFonts w:ascii="Courier New" w:hAnsi="Courier New" w:cs="Courier New"/>
    </w:rPr>
  </w:style>
  <w:style w:type="character" w:customStyle="1" w:styleId="WW8Num9z2">
    <w:name w:val="WW8Num9z2"/>
    <w:rsid w:val="00105933"/>
    <w:rPr>
      <w:rFonts w:ascii="Wingdings" w:hAnsi="Wingdings"/>
    </w:rPr>
  </w:style>
  <w:style w:type="character" w:customStyle="1" w:styleId="WW8Num9z3">
    <w:name w:val="WW8Num9z3"/>
    <w:rsid w:val="00105933"/>
    <w:rPr>
      <w:rFonts w:ascii="Symbol" w:hAnsi="Symbol"/>
    </w:rPr>
  </w:style>
  <w:style w:type="character" w:customStyle="1" w:styleId="WW8Num10z0">
    <w:name w:val="WW8Num10z0"/>
    <w:rsid w:val="00105933"/>
    <w:rPr>
      <w:rFonts w:ascii="Wingdings" w:hAnsi="Wingdings"/>
    </w:rPr>
  </w:style>
  <w:style w:type="character" w:customStyle="1" w:styleId="WW8Num10z1">
    <w:name w:val="WW8Num10z1"/>
    <w:rsid w:val="00105933"/>
    <w:rPr>
      <w:rFonts w:ascii="Courier New" w:hAnsi="Courier New"/>
    </w:rPr>
  </w:style>
  <w:style w:type="character" w:customStyle="1" w:styleId="WW8Num10z2">
    <w:name w:val="WW8Num10z2"/>
    <w:rsid w:val="00105933"/>
    <w:rPr>
      <w:rFonts w:ascii="Wingdings" w:hAnsi="Wingdings"/>
    </w:rPr>
  </w:style>
  <w:style w:type="character" w:customStyle="1" w:styleId="WW8Num10z3">
    <w:name w:val="WW8Num10z3"/>
    <w:rsid w:val="00105933"/>
    <w:rPr>
      <w:rFonts w:ascii="Symbol" w:hAnsi="Symbol"/>
    </w:rPr>
  </w:style>
  <w:style w:type="character" w:customStyle="1" w:styleId="WW8NumSt7z0">
    <w:name w:val="WW8NumSt7z0"/>
    <w:rsid w:val="00105933"/>
    <w:rPr>
      <w:rFonts w:ascii="Wingdings" w:hAnsi="Wingdings"/>
      <w:sz w:val="12"/>
    </w:rPr>
  </w:style>
  <w:style w:type="character" w:customStyle="1" w:styleId="WW-DefaultParagraphFont">
    <w:name w:val="WW-Default Paragraph Font"/>
    <w:rsid w:val="00105933"/>
  </w:style>
  <w:style w:type="character" w:customStyle="1" w:styleId="WW-Absatz-Standardschriftart11">
    <w:name w:val="WW-Absatz-Standardschriftart11"/>
    <w:rsid w:val="00105933"/>
  </w:style>
  <w:style w:type="character" w:customStyle="1" w:styleId="WW8Num1z0">
    <w:name w:val="WW8Num1z0"/>
    <w:rsid w:val="00105933"/>
    <w:rPr>
      <w:rFonts w:ascii="Wingdings" w:hAnsi="Wingdings"/>
    </w:rPr>
  </w:style>
  <w:style w:type="character" w:customStyle="1" w:styleId="WW8Num1z1">
    <w:name w:val="WW8Num1z1"/>
    <w:rsid w:val="00105933"/>
    <w:rPr>
      <w:rFonts w:ascii="Courier New" w:hAnsi="Courier New"/>
    </w:rPr>
  </w:style>
  <w:style w:type="character" w:customStyle="1" w:styleId="WW8Num1z3">
    <w:name w:val="WW8Num1z3"/>
    <w:rsid w:val="00105933"/>
    <w:rPr>
      <w:rFonts w:ascii="Symbol" w:hAnsi="Symbol"/>
    </w:rPr>
  </w:style>
  <w:style w:type="character" w:customStyle="1" w:styleId="WW8Num2z1">
    <w:name w:val="WW8Num2z1"/>
    <w:rsid w:val="00105933"/>
    <w:rPr>
      <w:rFonts w:ascii="Courier New" w:hAnsi="Courier New" w:cs="Courier New"/>
    </w:rPr>
  </w:style>
  <w:style w:type="character" w:customStyle="1" w:styleId="WW8Num2z2">
    <w:name w:val="WW8Num2z2"/>
    <w:rsid w:val="00105933"/>
    <w:rPr>
      <w:rFonts w:ascii="Wingdings" w:hAnsi="Wingdings"/>
    </w:rPr>
  </w:style>
  <w:style w:type="character" w:customStyle="1" w:styleId="WW8Num2z3">
    <w:name w:val="WW8Num2z3"/>
    <w:rsid w:val="00105933"/>
    <w:rPr>
      <w:rFonts w:ascii="Symbol" w:hAnsi="Symbol"/>
    </w:rPr>
  </w:style>
  <w:style w:type="character" w:customStyle="1" w:styleId="WW8Num3z1">
    <w:name w:val="WW8Num3z1"/>
    <w:rsid w:val="00105933"/>
    <w:rPr>
      <w:rFonts w:ascii="Courier New" w:hAnsi="Courier New" w:cs="Courier New"/>
    </w:rPr>
  </w:style>
  <w:style w:type="character" w:customStyle="1" w:styleId="WW8Num3z2">
    <w:name w:val="WW8Num3z2"/>
    <w:rsid w:val="00105933"/>
    <w:rPr>
      <w:rFonts w:ascii="Wingdings" w:hAnsi="Wingdings"/>
    </w:rPr>
  </w:style>
  <w:style w:type="character" w:customStyle="1" w:styleId="WW8Num3z3">
    <w:name w:val="WW8Num3z3"/>
    <w:rsid w:val="00105933"/>
    <w:rPr>
      <w:rFonts w:ascii="Symbol" w:hAnsi="Symbol"/>
    </w:rPr>
  </w:style>
  <w:style w:type="character" w:customStyle="1" w:styleId="WW8Num4z1">
    <w:name w:val="WW8Num4z1"/>
    <w:rsid w:val="00105933"/>
    <w:rPr>
      <w:rFonts w:ascii="Courier New" w:hAnsi="Courier New"/>
    </w:rPr>
  </w:style>
  <w:style w:type="character" w:customStyle="1" w:styleId="WW8Num4z3">
    <w:name w:val="WW8Num4z3"/>
    <w:rsid w:val="00105933"/>
    <w:rPr>
      <w:rFonts w:ascii="Symbol" w:hAnsi="Symbol"/>
    </w:rPr>
  </w:style>
  <w:style w:type="character" w:customStyle="1" w:styleId="WW8Num5z1">
    <w:name w:val="WW8Num5z1"/>
    <w:rsid w:val="00105933"/>
    <w:rPr>
      <w:rFonts w:ascii="Courier New" w:hAnsi="Courier New" w:cs="Courier New"/>
    </w:rPr>
  </w:style>
  <w:style w:type="character" w:customStyle="1" w:styleId="WW8Num5z2">
    <w:name w:val="WW8Num5z2"/>
    <w:rsid w:val="00105933"/>
    <w:rPr>
      <w:rFonts w:ascii="Wingdings" w:hAnsi="Wingdings"/>
    </w:rPr>
  </w:style>
  <w:style w:type="character" w:customStyle="1" w:styleId="WW8Num5z3">
    <w:name w:val="WW8Num5z3"/>
    <w:rsid w:val="00105933"/>
    <w:rPr>
      <w:rFonts w:ascii="Symbol" w:hAnsi="Symbol"/>
    </w:rPr>
  </w:style>
  <w:style w:type="character" w:customStyle="1" w:styleId="WW8Num6z1">
    <w:name w:val="WW8Num6z1"/>
    <w:rsid w:val="00105933"/>
    <w:rPr>
      <w:rFonts w:ascii="Courier New" w:hAnsi="Courier New"/>
    </w:rPr>
  </w:style>
  <w:style w:type="character" w:customStyle="1" w:styleId="WW8Num6z3">
    <w:name w:val="WW8Num6z3"/>
    <w:rsid w:val="00105933"/>
    <w:rPr>
      <w:rFonts w:ascii="Symbol" w:hAnsi="Symbol"/>
    </w:rPr>
  </w:style>
  <w:style w:type="character" w:customStyle="1" w:styleId="WW8Num7z3">
    <w:name w:val="WW8Num7z3"/>
    <w:rsid w:val="00105933"/>
    <w:rPr>
      <w:rFonts w:ascii="Symbol" w:hAnsi="Symbol"/>
    </w:rPr>
  </w:style>
  <w:style w:type="character" w:customStyle="1" w:styleId="WW8Num8z4">
    <w:name w:val="WW8Num8z4"/>
    <w:rsid w:val="00105933"/>
    <w:rPr>
      <w:rFonts w:ascii="Courier New" w:hAnsi="Courier New" w:cs="Courier New"/>
    </w:rPr>
  </w:style>
  <w:style w:type="character" w:customStyle="1" w:styleId="WW8Num11z0">
    <w:name w:val="WW8Num11z0"/>
    <w:rsid w:val="00105933"/>
    <w:rPr>
      <w:rFonts w:ascii="Wingdings" w:hAnsi="Wingdings"/>
    </w:rPr>
  </w:style>
  <w:style w:type="character" w:customStyle="1" w:styleId="WW8Num11z1">
    <w:name w:val="WW8Num11z1"/>
    <w:rsid w:val="00105933"/>
    <w:rPr>
      <w:rFonts w:ascii="Courier New" w:hAnsi="Courier New"/>
    </w:rPr>
  </w:style>
  <w:style w:type="character" w:customStyle="1" w:styleId="WW8Num11z3">
    <w:name w:val="WW8Num11z3"/>
    <w:rsid w:val="00105933"/>
    <w:rPr>
      <w:rFonts w:ascii="Symbol" w:hAnsi="Symbol"/>
    </w:rPr>
  </w:style>
  <w:style w:type="character" w:customStyle="1" w:styleId="WW8Num12z0">
    <w:name w:val="WW8Num12z0"/>
    <w:rsid w:val="00105933"/>
    <w:rPr>
      <w:rFonts w:ascii="Wingdings" w:hAnsi="Wingdings"/>
      <w:b w:val="0"/>
      <w:i w:val="0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12z1">
    <w:name w:val="WW8Num12z1"/>
    <w:rsid w:val="00105933"/>
    <w:rPr>
      <w:rFonts w:ascii="Courier New" w:hAnsi="Courier New" w:cs="Courier New"/>
    </w:rPr>
  </w:style>
  <w:style w:type="character" w:customStyle="1" w:styleId="WW8Num12z2">
    <w:name w:val="WW8Num12z2"/>
    <w:rsid w:val="00105933"/>
    <w:rPr>
      <w:rFonts w:ascii="Wingdings" w:hAnsi="Wingdings"/>
    </w:rPr>
  </w:style>
  <w:style w:type="character" w:customStyle="1" w:styleId="WW8Num12z3">
    <w:name w:val="WW8Num12z3"/>
    <w:rsid w:val="00105933"/>
    <w:rPr>
      <w:rFonts w:ascii="Symbol" w:hAnsi="Symbol"/>
    </w:rPr>
  </w:style>
  <w:style w:type="character" w:customStyle="1" w:styleId="WW-DefaultParagraphFont1">
    <w:name w:val="WW-Default Paragraph Font1"/>
    <w:rsid w:val="00105933"/>
  </w:style>
  <w:style w:type="character" w:styleId="Hyperlink">
    <w:name w:val="Hyperlink"/>
    <w:rsid w:val="00105933"/>
    <w:rPr>
      <w:color w:val="0000FF"/>
      <w:u w:val="single"/>
    </w:rPr>
  </w:style>
  <w:style w:type="character" w:customStyle="1" w:styleId="HeaderChar">
    <w:name w:val="Header Char"/>
    <w:rsid w:val="00105933"/>
    <w:rPr>
      <w:sz w:val="24"/>
      <w:szCs w:val="24"/>
    </w:rPr>
  </w:style>
  <w:style w:type="character" w:customStyle="1" w:styleId="FooterChar">
    <w:name w:val="Footer Char"/>
    <w:rsid w:val="00105933"/>
    <w:rPr>
      <w:sz w:val="24"/>
      <w:szCs w:val="24"/>
    </w:rPr>
  </w:style>
  <w:style w:type="paragraph" w:customStyle="1" w:styleId="Heading">
    <w:name w:val="Heading"/>
    <w:basedOn w:val="Normal"/>
    <w:next w:val="BodyText"/>
    <w:rsid w:val="0010593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105933"/>
    <w:pPr>
      <w:spacing w:after="120"/>
    </w:pPr>
  </w:style>
  <w:style w:type="paragraph" w:styleId="List">
    <w:name w:val="List"/>
    <w:basedOn w:val="BodyText"/>
    <w:rsid w:val="00105933"/>
    <w:rPr>
      <w:rFonts w:cs="Tahoma"/>
    </w:rPr>
  </w:style>
  <w:style w:type="paragraph" w:styleId="Caption">
    <w:name w:val="caption"/>
    <w:basedOn w:val="Normal"/>
    <w:qFormat/>
    <w:rsid w:val="0010593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105933"/>
    <w:pPr>
      <w:suppressLineNumbers/>
    </w:pPr>
    <w:rPr>
      <w:rFonts w:cs="Tahoma"/>
    </w:rPr>
  </w:style>
  <w:style w:type="paragraph" w:styleId="Subtitle">
    <w:name w:val="Subtitle"/>
    <w:basedOn w:val="Normal"/>
    <w:next w:val="BodyText"/>
    <w:qFormat/>
    <w:rsid w:val="00105933"/>
    <w:pPr>
      <w:jc w:val="both"/>
    </w:pPr>
    <w:rPr>
      <w:i/>
      <w:iCs/>
      <w:lang w:val="en-GB"/>
    </w:rPr>
  </w:style>
  <w:style w:type="paragraph" w:customStyle="1" w:styleId="SectionTitle">
    <w:name w:val="Section Title"/>
    <w:basedOn w:val="Normal"/>
    <w:next w:val="Normal"/>
    <w:rsid w:val="00105933"/>
    <w:pPr>
      <w:pBdr>
        <w:bottom w:val="single" w:sz="4" w:space="1" w:color="808080"/>
      </w:pBdr>
      <w:suppressAutoHyphens w:val="0"/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105933"/>
    <w:pPr>
      <w:tabs>
        <w:tab w:val="num" w:pos="0"/>
      </w:tabs>
      <w:suppressAutoHyphens w:val="0"/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105933"/>
    <w:pPr>
      <w:spacing w:before="220"/>
      <w:ind w:left="245" w:hanging="245"/>
    </w:pPr>
  </w:style>
  <w:style w:type="paragraph" w:styleId="Title">
    <w:name w:val="Title"/>
    <w:basedOn w:val="Normal"/>
    <w:next w:val="Subtitle"/>
    <w:qFormat/>
    <w:rsid w:val="00105933"/>
    <w:pPr>
      <w:jc w:val="center"/>
    </w:pPr>
    <w:rPr>
      <w:rFonts w:ascii="Arial Black" w:hAnsi="Arial Black"/>
      <w:color w:val="000000"/>
      <w:sz w:val="32"/>
      <w:szCs w:val="17"/>
    </w:rPr>
  </w:style>
  <w:style w:type="paragraph" w:styleId="Header">
    <w:name w:val="header"/>
    <w:basedOn w:val="Normal"/>
    <w:rsid w:val="0010593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105933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link w:val="Heading2"/>
    <w:rsid w:val="00EA562B"/>
    <w:rPr>
      <w:b/>
      <w:bCs/>
      <w:sz w:val="24"/>
      <w:szCs w:val="24"/>
      <w:lang w:val="en-US" w:eastAsia="ar-SA"/>
    </w:rPr>
  </w:style>
  <w:style w:type="character" w:customStyle="1" w:styleId="BodyTextChar">
    <w:name w:val="Body Text Char"/>
    <w:link w:val="BodyText"/>
    <w:rsid w:val="00EA562B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111C11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BC7321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BC7321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Thangamuthu K K</vt:lpstr>
    </vt:vector>
  </TitlesOfParts>
  <Company>Wipro Limited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Thangamuthu K K</dc:title>
  <dc:creator>111888</dc:creator>
  <cp:lastModifiedBy>sribalaji jillu</cp:lastModifiedBy>
  <cp:revision>18</cp:revision>
  <cp:lastPrinted>2016-04-21T11:26:00Z</cp:lastPrinted>
  <dcterms:created xsi:type="dcterms:W3CDTF">2017-11-21T19:01:00Z</dcterms:created>
  <dcterms:modified xsi:type="dcterms:W3CDTF">2018-02-21T10:28:00Z</dcterms:modified>
</cp:coreProperties>
</file>